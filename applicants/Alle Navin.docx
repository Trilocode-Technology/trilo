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9DA" w:rsidRPr="007E0BA8" w:rsidRDefault="00D56837" w:rsidP="00181FE2">
      <w:pPr>
        <w:spacing w:after="0"/>
        <w:jc w:val="both"/>
        <w:rPr>
          <w:rFonts w:ascii="Times New Roman" w:hAnsi="Times New Roman" w:cs="Times New Roman"/>
          <w:b/>
          <w:bCs/>
          <w:color w:val="00B0F0"/>
        </w:rPr>
      </w:pPr>
      <w:r w:rsidRPr="007E0BA8">
        <w:rPr>
          <w:rFonts w:ascii="Times New Roman" w:hAnsi="Times New Roman" w:cs="Times New Roman"/>
          <w:b/>
          <w:bCs/>
          <w:color w:val="00B0F0"/>
          <w:sz w:val="32"/>
          <w:szCs w:val="32"/>
        </w:rPr>
        <w:t>Alle Navin S.</w:t>
      </w:r>
      <w:r w:rsidRPr="007E0BA8">
        <w:rPr>
          <w:rFonts w:ascii="Times New Roman" w:hAnsi="Times New Roman" w:cs="Times New Roman"/>
          <w:b/>
          <w:bCs/>
          <w:color w:val="00B0F0"/>
        </w:rPr>
        <w:tab/>
      </w:r>
      <w:r w:rsidRPr="007E0BA8">
        <w:rPr>
          <w:rFonts w:ascii="Times New Roman" w:hAnsi="Times New Roman" w:cs="Times New Roman"/>
          <w:b/>
          <w:bCs/>
          <w:color w:val="00B0F0"/>
        </w:rPr>
        <w:tab/>
      </w:r>
      <w:r w:rsidRPr="007E0BA8">
        <w:rPr>
          <w:rFonts w:ascii="Times New Roman" w:hAnsi="Times New Roman" w:cs="Times New Roman"/>
          <w:b/>
          <w:bCs/>
          <w:color w:val="00B0F0"/>
        </w:rPr>
        <w:tab/>
      </w:r>
      <w:r w:rsidRPr="007E0BA8">
        <w:rPr>
          <w:rFonts w:ascii="Times New Roman" w:hAnsi="Times New Roman" w:cs="Times New Roman"/>
          <w:b/>
          <w:bCs/>
          <w:color w:val="00B0F0"/>
        </w:rPr>
        <w:tab/>
      </w:r>
      <w:r w:rsidRPr="007E0BA8">
        <w:rPr>
          <w:rFonts w:ascii="Times New Roman" w:hAnsi="Times New Roman" w:cs="Times New Roman"/>
          <w:b/>
          <w:bCs/>
          <w:color w:val="00B0F0"/>
        </w:rPr>
        <w:tab/>
      </w:r>
      <w:r w:rsidR="00D019DA" w:rsidRPr="007E0BA8">
        <w:rPr>
          <w:rFonts w:ascii="Times New Roman" w:hAnsi="Times New Roman" w:cs="Times New Roman"/>
          <w:b/>
          <w:bCs/>
          <w:color w:val="00B0F0"/>
        </w:rPr>
        <w:t>Email</w:t>
      </w:r>
      <w:r w:rsidR="005637D3" w:rsidRPr="007E0BA8">
        <w:rPr>
          <w:rFonts w:ascii="Times New Roman" w:hAnsi="Times New Roman" w:cs="Times New Roman"/>
          <w:b/>
          <w:bCs/>
          <w:color w:val="00B0F0"/>
        </w:rPr>
        <w:t xml:space="preserve"> Address</w:t>
      </w:r>
      <w:r w:rsidR="00D019DA" w:rsidRPr="007E0BA8">
        <w:rPr>
          <w:rFonts w:ascii="Times New Roman" w:hAnsi="Times New Roman" w:cs="Times New Roman"/>
          <w:b/>
          <w:bCs/>
          <w:color w:val="00B0F0"/>
        </w:rPr>
        <w:t xml:space="preserve">: </w:t>
      </w:r>
      <w:hyperlink r:id="rId9" w:history="1">
        <w:r w:rsidR="007212B3" w:rsidRPr="007E0BA8">
          <w:rPr>
            <w:rStyle w:val="Hyperlink"/>
            <w:rFonts w:ascii="Times New Roman" w:hAnsi="Times New Roman" w:cs="Times New Roman"/>
            <w:b/>
            <w:bCs/>
            <w:color w:val="00B0F0"/>
          </w:rPr>
          <w:t>navinalle@rocketmail.com</w:t>
        </w:r>
      </w:hyperlink>
      <w:r w:rsidRPr="007E0BA8">
        <w:rPr>
          <w:b/>
          <w:color w:val="00B0F0"/>
        </w:rPr>
        <w:tab/>
      </w:r>
    </w:p>
    <w:p w:rsidR="00F30850" w:rsidRPr="007E0BA8" w:rsidRDefault="00A06CE4" w:rsidP="00181FE2">
      <w:pPr>
        <w:tabs>
          <w:tab w:val="right" w:pos="9360"/>
        </w:tabs>
        <w:spacing w:after="0"/>
        <w:ind w:left="4320" w:firstLine="720"/>
        <w:jc w:val="both"/>
        <w:rPr>
          <w:rFonts w:ascii="Times New Roman" w:hAnsi="Times New Roman" w:cs="Times New Roman"/>
          <w:b/>
          <w:bCs/>
          <w:color w:val="00B0F0"/>
        </w:rPr>
      </w:pPr>
      <w:r w:rsidRPr="007E0BA8">
        <w:rPr>
          <w:rFonts w:ascii="Times New Roman" w:hAnsi="Times New Roman" w:cs="Times New Roman"/>
          <w:b/>
          <w:bCs/>
          <w:color w:val="00B0F0"/>
        </w:rPr>
        <w:t>Mobile No:</w:t>
      </w:r>
      <w:r w:rsidR="00924BF2" w:rsidRPr="007E0BA8">
        <w:rPr>
          <w:rFonts w:ascii="Times New Roman" w:hAnsi="Times New Roman" w:cs="Times New Roman"/>
          <w:b/>
          <w:bCs/>
          <w:color w:val="00B0F0"/>
        </w:rPr>
        <w:t xml:space="preserve"> </w:t>
      </w:r>
      <w:r w:rsidR="003D38A9" w:rsidRPr="007E0BA8">
        <w:rPr>
          <w:rFonts w:ascii="Times New Roman" w:hAnsi="Times New Roman" w:cs="Times New Roman"/>
          <w:b/>
          <w:bCs/>
          <w:color w:val="00B0F0"/>
        </w:rPr>
        <w:t>9156816162</w:t>
      </w:r>
      <w:r w:rsidR="00025CF8" w:rsidRPr="007E0BA8">
        <w:rPr>
          <w:rFonts w:ascii="Times New Roman" w:hAnsi="Times New Roman" w:cs="Times New Roman"/>
          <w:b/>
          <w:bCs/>
          <w:color w:val="00B0F0"/>
        </w:rPr>
        <w:t>.</w:t>
      </w:r>
      <w:r w:rsidR="00D56837" w:rsidRPr="007E0BA8">
        <w:rPr>
          <w:rFonts w:ascii="Times New Roman" w:hAnsi="Times New Roman" w:cs="Times New Roman"/>
          <w:b/>
          <w:bCs/>
          <w:color w:val="00B0F0"/>
        </w:rPr>
        <w:tab/>
      </w:r>
    </w:p>
    <w:p w:rsidR="00D56837" w:rsidRPr="00D56837" w:rsidRDefault="00D56837" w:rsidP="00181FE2">
      <w:pPr>
        <w:tabs>
          <w:tab w:val="right" w:pos="9360"/>
        </w:tabs>
        <w:spacing w:after="0"/>
        <w:ind w:left="4320" w:firstLine="720"/>
        <w:jc w:val="both"/>
        <w:rPr>
          <w:rFonts w:ascii="Times New Roman" w:hAnsi="Times New Roman" w:cs="Times New Roman"/>
          <w:bCs/>
          <w:color w:val="00B0F0"/>
        </w:rPr>
      </w:pPr>
    </w:p>
    <w:p w:rsidR="00690810" w:rsidRPr="00234B3D" w:rsidRDefault="007B57F0" w:rsidP="00181FE2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0.5pt;margin-top:11.55pt;width:549pt;height:0;z-index:251659264" o:connectortype="straight" strokecolor="#00b0f0" strokeweight="1.5pt"/>
        </w:pict>
      </w:r>
      <w:r>
        <w:rPr>
          <w:rFonts w:ascii="Times New Roman" w:hAnsi="Times New Roman" w:cs="Times New Roman"/>
          <w:bCs/>
          <w:noProof/>
        </w:rPr>
        <w:pict>
          <v:shape id="_x0000_s1026" type="#_x0000_t32" style="position:absolute;left:0;text-align:left;margin-left:-40.5pt;margin-top:4.8pt;width:549pt;height:0;z-index:251658240" o:connectortype="straight" strokecolor="#00b0f0" strokeweight="1.5pt">
            <v:shadow type="perspective" color="#205867 [1608]" opacity=".5" offset="1pt" offset2="-1pt"/>
          </v:shape>
        </w:pict>
      </w:r>
    </w:p>
    <w:p w:rsidR="005969B0" w:rsidRPr="008000E5" w:rsidRDefault="005969B0" w:rsidP="00181FE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65755E" w:rsidRPr="00A11E52" w:rsidRDefault="00260BA5" w:rsidP="007E0BA8">
      <w:pPr>
        <w:tabs>
          <w:tab w:val="left" w:pos="859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11E52">
        <w:rPr>
          <w:rFonts w:ascii="Times New Roman" w:hAnsi="Times New Roman" w:cs="Times New Roman"/>
          <w:b/>
          <w:bCs/>
          <w:sz w:val="24"/>
          <w:szCs w:val="24"/>
        </w:rPr>
        <w:t>Carrier Objective:</w:t>
      </w:r>
      <w:r w:rsidR="007E0BA8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</w:p>
    <w:p w:rsidR="0002159F" w:rsidRPr="0002159F" w:rsidRDefault="0002159F" w:rsidP="00181FE2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30850" w:rsidRPr="00266701" w:rsidRDefault="00D56837" w:rsidP="00181FE2">
      <w:pPr>
        <w:pStyle w:val="ListParagraph"/>
        <w:numPr>
          <w:ilvl w:val="0"/>
          <w:numId w:val="16"/>
        </w:numPr>
        <w:spacing w:after="0"/>
        <w:rPr>
          <w:rFonts w:asciiTheme="majorHAnsi" w:eastAsia="Times New Roman" w:hAnsiTheme="majorHAnsi" w:cs="Times New Roman"/>
        </w:rPr>
      </w:pPr>
      <w:r w:rsidRPr="00266701">
        <w:rPr>
          <w:rFonts w:asciiTheme="majorHAnsi" w:hAnsiTheme="majorHAnsi"/>
        </w:rPr>
        <w:t xml:space="preserve">Looking </w:t>
      </w:r>
      <w:r>
        <w:rPr>
          <w:rFonts w:asciiTheme="majorHAnsi" w:hAnsiTheme="majorHAnsi"/>
        </w:rPr>
        <w:t>for</w:t>
      </w:r>
      <w:r w:rsidR="00266701" w:rsidRPr="00266701">
        <w:rPr>
          <w:rFonts w:asciiTheme="majorHAnsi" w:hAnsiTheme="majorHAnsi"/>
        </w:rPr>
        <w:t xml:space="preserve"> challenging role in a dynamic organizatio</w:t>
      </w:r>
      <w:r w:rsidR="00375898">
        <w:rPr>
          <w:rFonts w:asciiTheme="majorHAnsi" w:hAnsiTheme="majorHAnsi"/>
        </w:rPr>
        <w:t xml:space="preserve">n where my </w:t>
      </w:r>
      <w:r>
        <w:rPr>
          <w:rFonts w:asciiTheme="majorHAnsi" w:hAnsiTheme="majorHAnsi"/>
        </w:rPr>
        <w:t xml:space="preserve">skills </w:t>
      </w:r>
      <w:r w:rsidRPr="00266701">
        <w:rPr>
          <w:rFonts w:asciiTheme="majorHAnsi" w:hAnsiTheme="majorHAnsi"/>
        </w:rPr>
        <w:t>in</w:t>
      </w:r>
      <w:r w:rsidR="00266701" w:rsidRPr="00266701">
        <w:rPr>
          <w:rFonts w:asciiTheme="majorHAnsi" w:hAnsiTheme="majorHAnsi"/>
        </w:rPr>
        <w:t xml:space="preserve"> the field of Java programming help in busin</w:t>
      </w:r>
      <w:r w:rsidR="00317500">
        <w:rPr>
          <w:rFonts w:asciiTheme="majorHAnsi" w:hAnsiTheme="majorHAnsi"/>
        </w:rPr>
        <w:t>ess / user information solutions and</w:t>
      </w:r>
      <w:r w:rsidR="00266701" w:rsidRPr="00266701">
        <w:rPr>
          <w:rFonts w:asciiTheme="majorHAnsi" w:hAnsiTheme="majorHAnsi"/>
        </w:rPr>
        <w:t xml:space="preserve"> </w:t>
      </w:r>
      <w:r w:rsidR="00357043" w:rsidRPr="00266701">
        <w:rPr>
          <w:rFonts w:asciiTheme="majorHAnsi" w:eastAsia="Times New Roman" w:hAnsiTheme="majorHAnsi" w:cs="Times New Roman"/>
        </w:rPr>
        <w:t>fulfillment of company’s goals and objectives and make long lasting impression of my team on senior management.</w:t>
      </w:r>
    </w:p>
    <w:p w:rsidR="006F11E1" w:rsidRPr="008000E5" w:rsidRDefault="006F11E1" w:rsidP="00181F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57043" w:rsidRPr="00A11E52" w:rsidRDefault="004A2690" w:rsidP="00181FE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11E52">
        <w:rPr>
          <w:rFonts w:ascii="Times New Roman" w:hAnsi="Times New Roman" w:cs="Times New Roman"/>
          <w:b/>
          <w:bCs/>
          <w:sz w:val="24"/>
          <w:szCs w:val="24"/>
        </w:rPr>
        <w:t>Educational Details</w:t>
      </w:r>
      <w:r w:rsidR="00260BA5" w:rsidRPr="00A11E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0711E" w:rsidRPr="0002159F" w:rsidRDefault="00E0711E" w:rsidP="00181FE2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10200" w:type="dxa"/>
        <w:tblBorders>
          <w:top w:val="single" w:sz="12" w:space="0" w:color="00B0F0"/>
          <w:left w:val="single" w:sz="12" w:space="0" w:color="00B0F0"/>
          <w:bottom w:val="single" w:sz="12" w:space="0" w:color="00B0F0"/>
          <w:right w:val="single" w:sz="12" w:space="0" w:color="00B0F0"/>
          <w:insideH w:val="single" w:sz="12" w:space="0" w:color="00B0F0"/>
          <w:insideV w:val="single" w:sz="12" w:space="0" w:color="00B0F0"/>
        </w:tblBorders>
        <w:tblLook w:val="0000" w:firstRow="0" w:lastRow="0" w:firstColumn="0" w:lastColumn="0" w:noHBand="0" w:noVBand="0"/>
      </w:tblPr>
      <w:tblGrid>
        <w:gridCol w:w="1161"/>
        <w:gridCol w:w="1518"/>
        <w:gridCol w:w="2467"/>
        <w:gridCol w:w="2485"/>
        <w:gridCol w:w="2569"/>
      </w:tblGrid>
      <w:tr w:rsidR="00C76F78" w:rsidRPr="006A2D13" w:rsidTr="007E0BA8">
        <w:trPr>
          <w:trHeight w:val="562"/>
        </w:trPr>
        <w:tc>
          <w:tcPr>
            <w:tcW w:w="1161" w:type="dxa"/>
          </w:tcPr>
          <w:p w:rsidR="00C76F78" w:rsidRPr="006A2D13" w:rsidRDefault="00C76F78" w:rsidP="00181F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D13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518" w:type="dxa"/>
          </w:tcPr>
          <w:p w:rsidR="00C76F78" w:rsidRPr="006A2D13" w:rsidRDefault="00C76F78" w:rsidP="00181F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D13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467" w:type="dxa"/>
          </w:tcPr>
          <w:p w:rsidR="00C76F78" w:rsidRPr="006A2D13" w:rsidRDefault="00C76F78" w:rsidP="00181F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D13">
              <w:rPr>
                <w:rFonts w:ascii="Times New Roman" w:hAnsi="Times New Roman" w:cs="Times New Roman"/>
                <w:b/>
                <w:sz w:val="24"/>
                <w:szCs w:val="24"/>
              </w:rPr>
              <w:t>College</w:t>
            </w:r>
          </w:p>
        </w:tc>
        <w:tc>
          <w:tcPr>
            <w:tcW w:w="2485" w:type="dxa"/>
          </w:tcPr>
          <w:p w:rsidR="00C76F78" w:rsidRPr="006A2D13" w:rsidRDefault="00C76F78" w:rsidP="00181F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D13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2569" w:type="dxa"/>
          </w:tcPr>
          <w:p w:rsidR="00C76F78" w:rsidRPr="006A2D13" w:rsidRDefault="00C76F78" w:rsidP="00181FE2">
            <w:pPr>
              <w:tabs>
                <w:tab w:val="left" w:pos="14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D13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C76F78" w:rsidRPr="004A2690" w:rsidTr="007E0BA8">
        <w:trPr>
          <w:trHeight w:val="457"/>
        </w:trPr>
        <w:tc>
          <w:tcPr>
            <w:tcW w:w="1161" w:type="dxa"/>
          </w:tcPr>
          <w:p w:rsidR="00C76F78" w:rsidRPr="004A2690" w:rsidRDefault="00C76F78" w:rsidP="00181FE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2690">
              <w:rPr>
                <w:rFonts w:ascii="Times New Roman" w:eastAsia="Times New Roman" w:hAnsi="Times New Roman" w:cs="Times New Roman"/>
              </w:rPr>
              <w:t>2013-16</w:t>
            </w:r>
          </w:p>
        </w:tc>
        <w:tc>
          <w:tcPr>
            <w:tcW w:w="1518" w:type="dxa"/>
          </w:tcPr>
          <w:p w:rsidR="00C76F78" w:rsidRPr="004A2690" w:rsidRDefault="00C76F78" w:rsidP="00181FE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2690">
              <w:rPr>
                <w:rFonts w:ascii="Times New Roman" w:eastAsia="Times New Roman" w:hAnsi="Times New Roman" w:cs="Times New Roman"/>
              </w:rPr>
              <w:t>MCA</w:t>
            </w:r>
          </w:p>
        </w:tc>
        <w:tc>
          <w:tcPr>
            <w:tcW w:w="2467" w:type="dxa"/>
          </w:tcPr>
          <w:p w:rsidR="00C76F78" w:rsidRPr="004A2690" w:rsidRDefault="00C76F78" w:rsidP="00181FE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2690">
              <w:rPr>
                <w:rFonts w:ascii="Times New Roman" w:eastAsia="Times New Roman" w:hAnsi="Times New Roman" w:cs="Times New Roman"/>
              </w:rPr>
              <w:t>SSOCS</w:t>
            </w:r>
          </w:p>
        </w:tc>
        <w:tc>
          <w:tcPr>
            <w:tcW w:w="2485" w:type="dxa"/>
          </w:tcPr>
          <w:p w:rsidR="00C76F78" w:rsidRPr="004A2690" w:rsidRDefault="00C76F78" w:rsidP="00181FE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2690">
              <w:rPr>
                <w:rFonts w:ascii="Times New Roman" w:eastAsia="Times New Roman" w:hAnsi="Times New Roman" w:cs="Times New Roman"/>
              </w:rPr>
              <w:t>Solapur University</w:t>
            </w:r>
          </w:p>
        </w:tc>
        <w:tc>
          <w:tcPr>
            <w:tcW w:w="2569" w:type="dxa"/>
          </w:tcPr>
          <w:p w:rsidR="00C76F78" w:rsidRPr="004A2690" w:rsidRDefault="00C76F78" w:rsidP="00181FE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2690">
              <w:rPr>
                <w:rFonts w:ascii="Times New Roman" w:eastAsia="Times New Roman" w:hAnsi="Times New Roman" w:cs="Times New Roman"/>
              </w:rPr>
              <w:t>57.24%</w:t>
            </w:r>
          </w:p>
        </w:tc>
      </w:tr>
      <w:tr w:rsidR="006A2D13" w:rsidRPr="004A2690" w:rsidTr="007E0BA8">
        <w:trPr>
          <w:trHeight w:val="429"/>
        </w:trPr>
        <w:tc>
          <w:tcPr>
            <w:tcW w:w="1161" w:type="dxa"/>
          </w:tcPr>
          <w:p w:rsidR="006A2D13" w:rsidRPr="004A2690" w:rsidRDefault="006A2D13" w:rsidP="00181FE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2690">
              <w:rPr>
                <w:rFonts w:ascii="Times New Roman" w:eastAsia="Times New Roman" w:hAnsi="Times New Roman" w:cs="Times New Roman"/>
              </w:rPr>
              <w:t>2009-12</w:t>
            </w:r>
          </w:p>
        </w:tc>
        <w:tc>
          <w:tcPr>
            <w:tcW w:w="1518" w:type="dxa"/>
          </w:tcPr>
          <w:p w:rsidR="006A2D13" w:rsidRPr="004A2690" w:rsidRDefault="006A2D13" w:rsidP="00181FE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2690">
              <w:rPr>
                <w:rFonts w:ascii="Times New Roman" w:eastAsia="Times New Roman" w:hAnsi="Times New Roman" w:cs="Times New Roman"/>
              </w:rPr>
              <w:t>BCA</w:t>
            </w:r>
          </w:p>
        </w:tc>
        <w:tc>
          <w:tcPr>
            <w:tcW w:w="2467" w:type="dxa"/>
          </w:tcPr>
          <w:p w:rsidR="006A2D13" w:rsidRPr="004A2690" w:rsidRDefault="006A2D13" w:rsidP="00181FE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2690">
              <w:rPr>
                <w:rFonts w:ascii="Times New Roman" w:eastAsia="Times New Roman" w:hAnsi="Times New Roman" w:cs="Times New Roman"/>
              </w:rPr>
              <w:t>Sangmeshwar College</w:t>
            </w:r>
          </w:p>
        </w:tc>
        <w:tc>
          <w:tcPr>
            <w:tcW w:w="2485" w:type="dxa"/>
          </w:tcPr>
          <w:p w:rsidR="006A2D13" w:rsidRPr="004A2690" w:rsidRDefault="006A2D13" w:rsidP="00181FE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2690">
              <w:rPr>
                <w:rFonts w:ascii="Times New Roman" w:eastAsia="Times New Roman" w:hAnsi="Times New Roman" w:cs="Times New Roman"/>
              </w:rPr>
              <w:t>Solapur University</w:t>
            </w:r>
          </w:p>
        </w:tc>
        <w:tc>
          <w:tcPr>
            <w:tcW w:w="2569" w:type="dxa"/>
          </w:tcPr>
          <w:p w:rsidR="006A2D13" w:rsidRPr="004A2690" w:rsidRDefault="006A2D13" w:rsidP="00181FE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2690">
              <w:rPr>
                <w:rFonts w:ascii="Times New Roman" w:eastAsia="Times New Roman" w:hAnsi="Times New Roman" w:cs="Times New Roman"/>
              </w:rPr>
              <w:t>53.73%</w:t>
            </w:r>
          </w:p>
        </w:tc>
      </w:tr>
      <w:tr w:rsidR="006A2D13" w:rsidRPr="004A2690" w:rsidTr="007E0BA8">
        <w:trPr>
          <w:trHeight w:val="429"/>
        </w:trPr>
        <w:tc>
          <w:tcPr>
            <w:tcW w:w="1161" w:type="dxa"/>
          </w:tcPr>
          <w:p w:rsidR="006A2D13" w:rsidRPr="004A2690" w:rsidRDefault="006A2D13" w:rsidP="00181FE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2690">
              <w:rPr>
                <w:rFonts w:ascii="Times New Roman" w:eastAsia="Times New Roman" w:hAnsi="Times New Roman" w:cs="Times New Roman"/>
              </w:rPr>
              <w:t>2008-09</w:t>
            </w:r>
          </w:p>
        </w:tc>
        <w:tc>
          <w:tcPr>
            <w:tcW w:w="1518" w:type="dxa"/>
          </w:tcPr>
          <w:p w:rsidR="006A2D13" w:rsidRPr="004A2690" w:rsidRDefault="006A2D13" w:rsidP="00181FE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2690">
              <w:rPr>
                <w:rFonts w:ascii="Times New Roman" w:eastAsia="Times New Roman" w:hAnsi="Times New Roman" w:cs="Times New Roman"/>
              </w:rPr>
              <w:t>HSC</w:t>
            </w:r>
          </w:p>
        </w:tc>
        <w:tc>
          <w:tcPr>
            <w:tcW w:w="2467" w:type="dxa"/>
          </w:tcPr>
          <w:p w:rsidR="006A2D13" w:rsidRPr="004A2690" w:rsidRDefault="006A2D13" w:rsidP="00181FE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2690">
              <w:rPr>
                <w:rFonts w:ascii="Times New Roman" w:eastAsia="Times New Roman" w:hAnsi="Times New Roman" w:cs="Times New Roman"/>
              </w:rPr>
              <w:t>D.A.V College</w:t>
            </w:r>
          </w:p>
        </w:tc>
        <w:tc>
          <w:tcPr>
            <w:tcW w:w="2485" w:type="dxa"/>
          </w:tcPr>
          <w:p w:rsidR="006A2D13" w:rsidRPr="004A2690" w:rsidRDefault="006A2D13" w:rsidP="00181FE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2690">
              <w:rPr>
                <w:rFonts w:ascii="Times New Roman" w:eastAsia="Times New Roman" w:hAnsi="Times New Roman" w:cs="Times New Roman"/>
              </w:rPr>
              <w:t>Pune Board</w:t>
            </w:r>
          </w:p>
        </w:tc>
        <w:tc>
          <w:tcPr>
            <w:tcW w:w="2569" w:type="dxa"/>
          </w:tcPr>
          <w:p w:rsidR="006A2D13" w:rsidRPr="004A2690" w:rsidRDefault="006A2D13" w:rsidP="00181FE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2690">
              <w:rPr>
                <w:rFonts w:ascii="Times New Roman" w:eastAsia="Times New Roman" w:hAnsi="Times New Roman" w:cs="Times New Roman"/>
              </w:rPr>
              <w:t>56.33%</w:t>
            </w:r>
          </w:p>
        </w:tc>
      </w:tr>
      <w:tr w:rsidR="00B57DDE" w:rsidRPr="004A2690" w:rsidTr="007E0BA8">
        <w:trPr>
          <w:trHeight w:val="429"/>
        </w:trPr>
        <w:tc>
          <w:tcPr>
            <w:tcW w:w="1161" w:type="dxa"/>
          </w:tcPr>
          <w:p w:rsidR="00B57DDE" w:rsidRPr="004A2690" w:rsidRDefault="00B57DDE" w:rsidP="00181FE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2690">
              <w:rPr>
                <w:rFonts w:ascii="Times New Roman" w:eastAsia="Times New Roman" w:hAnsi="Times New Roman" w:cs="Times New Roman"/>
              </w:rPr>
              <w:t>2006-07</w:t>
            </w:r>
          </w:p>
        </w:tc>
        <w:tc>
          <w:tcPr>
            <w:tcW w:w="1518" w:type="dxa"/>
          </w:tcPr>
          <w:p w:rsidR="00B57DDE" w:rsidRPr="004A2690" w:rsidRDefault="00B57DDE" w:rsidP="00181FE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2690">
              <w:rPr>
                <w:rFonts w:ascii="Times New Roman" w:eastAsia="Times New Roman" w:hAnsi="Times New Roman" w:cs="Times New Roman"/>
              </w:rPr>
              <w:t>SSC</w:t>
            </w:r>
          </w:p>
        </w:tc>
        <w:tc>
          <w:tcPr>
            <w:tcW w:w="2467" w:type="dxa"/>
          </w:tcPr>
          <w:p w:rsidR="00B57DDE" w:rsidRPr="004A2690" w:rsidRDefault="00B57DDE" w:rsidP="00181FE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2690">
              <w:rPr>
                <w:rFonts w:ascii="Times New Roman" w:eastAsia="Times New Roman" w:hAnsi="Times New Roman" w:cs="Times New Roman"/>
              </w:rPr>
              <w:t>S.S.P</w:t>
            </w:r>
          </w:p>
        </w:tc>
        <w:tc>
          <w:tcPr>
            <w:tcW w:w="2485" w:type="dxa"/>
          </w:tcPr>
          <w:p w:rsidR="00B57DDE" w:rsidRPr="004A2690" w:rsidRDefault="00B57DDE" w:rsidP="00181FE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2690">
              <w:rPr>
                <w:rFonts w:ascii="Times New Roman" w:eastAsia="Times New Roman" w:hAnsi="Times New Roman" w:cs="Times New Roman"/>
              </w:rPr>
              <w:t>Pune Board</w:t>
            </w:r>
          </w:p>
        </w:tc>
        <w:tc>
          <w:tcPr>
            <w:tcW w:w="2569" w:type="dxa"/>
          </w:tcPr>
          <w:p w:rsidR="00B57DDE" w:rsidRPr="004A2690" w:rsidRDefault="00B57DDE" w:rsidP="00181FE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A2690">
              <w:rPr>
                <w:rFonts w:ascii="Times New Roman" w:eastAsia="Times New Roman" w:hAnsi="Times New Roman" w:cs="Times New Roman"/>
              </w:rPr>
              <w:t>62.92%</w:t>
            </w:r>
          </w:p>
        </w:tc>
      </w:tr>
    </w:tbl>
    <w:p w:rsidR="006F11E1" w:rsidRPr="004A2690" w:rsidRDefault="006F11E1" w:rsidP="00181FE2">
      <w:pPr>
        <w:spacing w:after="0"/>
        <w:rPr>
          <w:rFonts w:ascii="Times New Roman" w:hAnsi="Times New Roman" w:cs="Times New Roman"/>
          <w:b/>
          <w:bCs/>
        </w:rPr>
      </w:pPr>
    </w:p>
    <w:p w:rsidR="006A6062" w:rsidRPr="00A11E52" w:rsidRDefault="005A394C" w:rsidP="00181FE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11E52">
        <w:rPr>
          <w:rFonts w:ascii="Times New Roman" w:hAnsi="Times New Roman" w:cs="Times New Roman"/>
          <w:b/>
          <w:bCs/>
          <w:sz w:val="24"/>
          <w:szCs w:val="24"/>
        </w:rPr>
        <w:t>Software Skills:</w:t>
      </w:r>
    </w:p>
    <w:p w:rsidR="00720FED" w:rsidRPr="004A2690" w:rsidRDefault="00720FED" w:rsidP="00181FE2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4A2690">
        <w:rPr>
          <w:rFonts w:ascii="Times New Roman" w:eastAsia="Times New Roman" w:hAnsi="Times New Roman" w:cs="Times New Roman"/>
        </w:rPr>
        <w:t>Languages</w:t>
      </w:r>
      <w:r w:rsidRPr="004A2690">
        <w:rPr>
          <w:rFonts w:ascii="Times New Roman" w:eastAsia="Times New Roman" w:hAnsi="Times New Roman" w:cs="Times New Roman"/>
        </w:rPr>
        <w:tab/>
      </w:r>
      <w:r w:rsidRPr="004A2690">
        <w:rPr>
          <w:rFonts w:ascii="Times New Roman" w:eastAsia="Times New Roman" w:hAnsi="Times New Roman" w:cs="Times New Roman"/>
        </w:rPr>
        <w:tab/>
        <w:t xml:space="preserve">:  </w:t>
      </w:r>
      <w:r w:rsidRPr="004A2690">
        <w:rPr>
          <w:rFonts w:ascii="Times New Roman" w:eastAsia="Times New Roman" w:hAnsi="Times New Roman" w:cs="Times New Roman"/>
        </w:rPr>
        <w:tab/>
        <w:t>Java, C, C++.</w:t>
      </w:r>
    </w:p>
    <w:p w:rsidR="006343CD" w:rsidRPr="004A2690" w:rsidRDefault="008B4764" w:rsidP="00181FE2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4A2690">
        <w:rPr>
          <w:rFonts w:ascii="Times New Roman" w:eastAsia="Times New Roman" w:hAnsi="Times New Roman" w:cs="Times New Roman"/>
        </w:rPr>
        <w:t>RDBMS/DBMS</w:t>
      </w:r>
      <w:r w:rsidRPr="004A2690">
        <w:rPr>
          <w:rFonts w:ascii="Times New Roman" w:eastAsia="Times New Roman" w:hAnsi="Times New Roman" w:cs="Times New Roman"/>
        </w:rPr>
        <w:tab/>
        <w:t xml:space="preserve">:  </w:t>
      </w:r>
      <w:r w:rsidRPr="004A2690">
        <w:rPr>
          <w:rFonts w:ascii="Times New Roman" w:eastAsia="Times New Roman" w:hAnsi="Times New Roman" w:cs="Times New Roman"/>
        </w:rPr>
        <w:tab/>
        <w:t>Oracle 11g, SQL Server</w:t>
      </w:r>
      <w:r w:rsidR="00720FED" w:rsidRPr="004A2690">
        <w:rPr>
          <w:rFonts w:ascii="Times New Roman" w:eastAsia="Times New Roman" w:hAnsi="Times New Roman" w:cs="Times New Roman"/>
        </w:rPr>
        <w:t>.</w:t>
      </w:r>
    </w:p>
    <w:p w:rsidR="006C28F8" w:rsidRPr="004A2690" w:rsidRDefault="006C28F8" w:rsidP="00181FE2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4A2690">
        <w:rPr>
          <w:rFonts w:ascii="Times New Roman" w:eastAsia="Times New Roman" w:hAnsi="Times New Roman" w:cs="Times New Roman"/>
        </w:rPr>
        <w:t>Technologies</w:t>
      </w:r>
      <w:r w:rsidRPr="004A2690">
        <w:rPr>
          <w:rFonts w:ascii="Times New Roman" w:eastAsia="Times New Roman" w:hAnsi="Times New Roman" w:cs="Times New Roman"/>
        </w:rPr>
        <w:tab/>
      </w:r>
      <w:r w:rsidRPr="004A2690">
        <w:rPr>
          <w:rFonts w:ascii="Times New Roman" w:eastAsia="Times New Roman" w:hAnsi="Times New Roman" w:cs="Times New Roman"/>
        </w:rPr>
        <w:tab/>
        <w:t>:</w:t>
      </w:r>
      <w:r w:rsidRPr="004A2690">
        <w:rPr>
          <w:rFonts w:ascii="Times New Roman" w:eastAsia="Times New Roman" w:hAnsi="Times New Roman" w:cs="Times New Roman"/>
        </w:rPr>
        <w:tab/>
        <w:t>Servlet</w:t>
      </w:r>
      <w:r w:rsidR="00547C96" w:rsidRPr="004A2690">
        <w:rPr>
          <w:rFonts w:ascii="Times New Roman" w:eastAsia="Times New Roman" w:hAnsi="Times New Roman" w:cs="Times New Roman"/>
        </w:rPr>
        <w:t>s</w:t>
      </w:r>
      <w:r w:rsidRPr="004A2690">
        <w:rPr>
          <w:rFonts w:ascii="Times New Roman" w:eastAsia="Times New Roman" w:hAnsi="Times New Roman" w:cs="Times New Roman"/>
        </w:rPr>
        <w:t xml:space="preserve"> , JSP</w:t>
      </w:r>
    </w:p>
    <w:p w:rsidR="00871DF5" w:rsidRPr="004A2690" w:rsidRDefault="00871DF5" w:rsidP="00181FE2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4A2690">
        <w:rPr>
          <w:rFonts w:ascii="Times New Roman" w:eastAsia="Times New Roman" w:hAnsi="Times New Roman" w:cs="Times New Roman"/>
        </w:rPr>
        <w:t xml:space="preserve">Web Design  </w:t>
      </w:r>
      <w:r w:rsidRPr="004A2690">
        <w:rPr>
          <w:rFonts w:ascii="Times New Roman" w:eastAsia="Times New Roman" w:hAnsi="Times New Roman" w:cs="Times New Roman"/>
        </w:rPr>
        <w:tab/>
      </w:r>
      <w:r w:rsidRPr="004A2690">
        <w:rPr>
          <w:rFonts w:ascii="Times New Roman" w:eastAsia="Times New Roman" w:hAnsi="Times New Roman" w:cs="Times New Roman"/>
        </w:rPr>
        <w:tab/>
        <w:t>:</w:t>
      </w:r>
      <w:r w:rsidRPr="004A2690">
        <w:rPr>
          <w:rFonts w:ascii="Times New Roman" w:eastAsia="Times New Roman" w:hAnsi="Times New Roman" w:cs="Times New Roman"/>
        </w:rPr>
        <w:tab/>
        <w:t xml:space="preserve">HTML5, CSS3, </w:t>
      </w:r>
      <w:r w:rsidR="003D38A9" w:rsidRPr="004A2690">
        <w:rPr>
          <w:rFonts w:ascii="Times New Roman" w:eastAsia="Times New Roman" w:hAnsi="Times New Roman" w:cs="Times New Roman"/>
        </w:rPr>
        <w:t>JQuery</w:t>
      </w:r>
      <w:r w:rsidRPr="004A2690">
        <w:rPr>
          <w:rFonts w:ascii="Times New Roman" w:eastAsia="Times New Roman" w:hAnsi="Times New Roman" w:cs="Times New Roman"/>
        </w:rPr>
        <w:t>, JavaScript, Bootstrap.</w:t>
      </w:r>
    </w:p>
    <w:p w:rsidR="00720FED" w:rsidRPr="004A2690" w:rsidRDefault="00720FED" w:rsidP="00181FE2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4A2690">
        <w:rPr>
          <w:rFonts w:ascii="Times New Roman" w:eastAsia="Times New Roman" w:hAnsi="Times New Roman" w:cs="Times New Roman"/>
        </w:rPr>
        <w:t>Web Servers</w:t>
      </w:r>
      <w:r w:rsidRPr="004A2690">
        <w:rPr>
          <w:rFonts w:ascii="Times New Roman" w:eastAsia="Times New Roman" w:hAnsi="Times New Roman" w:cs="Times New Roman"/>
        </w:rPr>
        <w:tab/>
      </w:r>
      <w:r w:rsidRPr="004A2690">
        <w:rPr>
          <w:rFonts w:ascii="Times New Roman" w:eastAsia="Times New Roman" w:hAnsi="Times New Roman" w:cs="Times New Roman"/>
        </w:rPr>
        <w:tab/>
        <w:t>:</w:t>
      </w:r>
      <w:r w:rsidRPr="004A2690">
        <w:rPr>
          <w:rFonts w:ascii="Times New Roman" w:eastAsia="Times New Roman" w:hAnsi="Times New Roman" w:cs="Times New Roman"/>
        </w:rPr>
        <w:tab/>
        <w:t>Apache Tomcat.</w:t>
      </w:r>
    </w:p>
    <w:p w:rsidR="00CD6D24" w:rsidRPr="004A2690" w:rsidRDefault="00720FED" w:rsidP="00181FE2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4A2690">
        <w:rPr>
          <w:rFonts w:ascii="Times New Roman" w:eastAsia="Times New Roman" w:hAnsi="Times New Roman" w:cs="Times New Roman"/>
        </w:rPr>
        <w:t>IDEs</w:t>
      </w:r>
      <w:r w:rsidRPr="004A2690">
        <w:rPr>
          <w:rFonts w:ascii="Times New Roman" w:eastAsia="Times New Roman" w:hAnsi="Times New Roman" w:cs="Times New Roman"/>
        </w:rPr>
        <w:tab/>
      </w:r>
      <w:r w:rsidRPr="004A2690">
        <w:rPr>
          <w:rFonts w:ascii="Times New Roman" w:eastAsia="Times New Roman" w:hAnsi="Times New Roman" w:cs="Times New Roman"/>
        </w:rPr>
        <w:tab/>
      </w:r>
      <w:r w:rsidRPr="004A2690">
        <w:rPr>
          <w:rFonts w:ascii="Times New Roman" w:eastAsia="Times New Roman" w:hAnsi="Times New Roman" w:cs="Times New Roman"/>
        </w:rPr>
        <w:tab/>
        <w:t>:</w:t>
      </w:r>
      <w:r w:rsidRPr="004A2690">
        <w:rPr>
          <w:rFonts w:ascii="Times New Roman" w:eastAsia="Times New Roman" w:hAnsi="Times New Roman" w:cs="Times New Roman"/>
        </w:rPr>
        <w:tab/>
        <w:t>My Eclipse, Net beans, Eclipse.</w:t>
      </w:r>
      <w:r w:rsidR="00D77997" w:rsidRPr="004A2690">
        <w:rPr>
          <w:rFonts w:ascii="Times New Roman" w:eastAsia="Times New Roman" w:hAnsi="Times New Roman" w:cs="Times New Roman"/>
          <w:b/>
          <w:bCs/>
        </w:rPr>
        <w:tab/>
      </w:r>
    </w:p>
    <w:p w:rsidR="00B14BCC" w:rsidRPr="004A2690" w:rsidRDefault="00B14BCC" w:rsidP="00181FE2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4A2690">
        <w:rPr>
          <w:rFonts w:ascii="Times New Roman" w:eastAsia="Times New Roman" w:hAnsi="Times New Roman" w:cs="Times New Roman"/>
          <w:bCs/>
        </w:rPr>
        <w:t xml:space="preserve">Knowledge on </w:t>
      </w:r>
      <w:r w:rsidR="004A2690" w:rsidRPr="004A2690">
        <w:rPr>
          <w:rFonts w:ascii="Times New Roman" w:eastAsia="Times New Roman" w:hAnsi="Times New Roman" w:cs="Times New Roman"/>
          <w:bCs/>
        </w:rPr>
        <w:t>spring</w:t>
      </w:r>
      <w:r w:rsidRPr="004A2690">
        <w:rPr>
          <w:rFonts w:ascii="Times New Roman" w:eastAsia="Times New Roman" w:hAnsi="Times New Roman" w:cs="Times New Roman"/>
          <w:bCs/>
        </w:rPr>
        <w:t xml:space="preserve"> and Hibernate.</w:t>
      </w:r>
    </w:p>
    <w:p w:rsidR="00CD6D24" w:rsidRPr="00A11E52" w:rsidRDefault="00CD6D24" w:rsidP="00181FE2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F11E1" w:rsidRPr="00A11E52" w:rsidRDefault="000B01BF" w:rsidP="00181FE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11E52">
        <w:rPr>
          <w:rFonts w:ascii="Times New Roman" w:hAnsi="Times New Roman" w:cs="Times New Roman"/>
          <w:b/>
          <w:bCs/>
          <w:sz w:val="24"/>
          <w:szCs w:val="24"/>
        </w:rPr>
        <w:t>Personal Skills:</w:t>
      </w:r>
    </w:p>
    <w:p w:rsidR="000B01BF" w:rsidRDefault="000B01BF" w:rsidP="00181FE2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F11E1" w:rsidRPr="004A2690" w:rsidRDefault="006F11E1" w:rsidP="00181FE2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</w:rPr>
      </w:pPr>
      <w:r w:rsidRPr="004A2690">
        <w:rPr>
          <w:rFonts w:ascii="Times New Roman" w:eastAsia="Times New Roman" w:hAnsi="Times New Roman" w:cs="Times New Roman"/>
        </w:rPr>
        <w:t>Good verbal and written communication skill, logical skill.</w:t>
      </w:r>
    </w:p>
    <w:p w:rsidR="006F11E1" w:rsidRPr="004A2690" w:rsidRDefault="006F11E1" w:rsidP="00181FE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A2690">
        <w:rPr>
          <w:rFonts w:ascii="Times New Roman" w:hAnsi="Times New Roman" w:cs="Times New Roman"/>
        </w:rPr>
        <w:t>Always ready to take initiative and responsibility.</w:t>
      </w:r>
    </w:p>
    <w:p w:rsidR="006F11E1" w:rsidRPr="004A2690" w:rsidRDefault="006F11E1" w:rsidP="00181FE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A2690">
        <w:rPr>
          <w:rFonts w:ascii="Times New Roman" w:hAnsi="Times New Roman" w:cs="Times New Roman"/>
        </w:rPr>
        <w:t>Good in team work.</w:t>
      </w:r>
    </w:p>
    <w:p w:rsidR="006F11E1" w:rsidRPr="004A2690" w:rsidRDefault="006F11E1" w:rsidP="00181FE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A2690">
        <w:rPr>
          <w:rFonts w:ascii="Times New Roman" w:hAnsi="Times New Roman" w:cs="Times New Roman"/>
        </w:rPr>
        <w:t>Positive attitude</w:t>
      </w:r>
    </w:p>
    <w:p w:rsidR="004A2690" w:rsidRPr="00D819B6" w:rsidRDefault="006F11E1" w:rsidP="00181FE2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</w:rPr>
      </w:pPr>
      <w:r w:rsidRPr="004A2690">
        <w:rPr>
          <w:rFonts w:ascii="Times New Roman" w:eastAsia="Times New Roman" w:hAnsi="Times New Roman" w:cs="Times New Roman"/>
        </w:rPr>
        <w:t>Adaptability and Flexible.</w:t>
      </w:r>
    </w:p>
    <w:p w:rsidR="00A11E52" w:rsidRPr="00A11E52" w:rsidRDefault="00A11E52" w:rsidP="00181FE2">
      <w:pPr>
        <w:tabs>
          <w:tab w:val="left" w:pos="259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24BB2" w:rsidRPr="00A11E52" w:rsidRDefault="006E2496" w:rsidP="00181FE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11E52">
        <w:rPr>
          <w:rFonts w:ascii="Times New Roman" w:hAnsi="Times New Roman" w:cs="Times New Roman"/>
          <w:b/>
          <w:bCs/>
          <w:sz w:val="24"/>
          <w:szCs w:val="24"/>
        </w:rPr>
        <w:t>Training</w:t>
      </w:r>
      <w:r w:rsidR="00C21089" w:rsidRPr="00A11E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21089" w:rsidRPr="004A2690" w:rsidRDefault="00C21089" w:rsidP="00181FE2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:rsidR="00C21089" w:rsidRPr="00D819B6" w:rsidRDefault="005126D2" w:rsidP="00181FE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A2690">
        <w:rPr>
          <w:rFonts w:ascii="Times New Roman" w:eastAsia="Times New Roman" w:hAnsi="Times New Roman" w:cs="Times New Roman"/>
        </w:rPr>
        <w:t xml:space="preserve">Java training </w:t>
      </w:r>
      <w:r w:rsidR="00624BB2" w:rsidRPr="004A2690">
        <w:rPr>
          <w:rFonts w:ascii="Times New Roman" w:eastAsia="Times New Roman" w:hAnsi="Times New Roman" w:cs="Times New Roman"/>
        </w:rPr>
        <w:t>at Naresh I Technologies (Hyderabad).</w:t>
      </w:r>
    </w:p>
    <w:p w:rsidR="00181FE2" w:rsidRDefault="00181FE2" w:rsidP="00181FE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1FE2" w:rsidRDefault="00181FE2" w:rsidP="00181FE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1FE2" w:rsidRDefault="00181FE2" w:rsidP="00181FE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1FE2" w:rsidRDefault="00181FE2" w:rsidP="00181FE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1629" w:rsidRPr="00D819B6" w:rsidRDefault="00C21089" w:rsidP="00181FE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19B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Personal Detail</w:t>
      </w:r>
      <w:r w:rsidR="00051629" w:rsidRPr="00D819B6">
        <w:rPr>
          <w:rFonts w:ascii="Times New Roman" w:eastAsia="Times New Roman" w:hAnsi="Times New Roman" w:cs="Times New Roman"/>
          <w:b/>
          <w:sz w:val="24"/>
          <w:szCs w:val="24"/>
        </w:rPr>
        <w:t>s:</w:t>
      </w:r>
    </w:p>
    <w:p w:rsidR="004A2690" w:rsidRPr="004A2690" w:rsidRDefault="004A2690" w:rsidP="00181FE2">
      <w:pPr>
        <w:spacing w:after="0"/>
        <w:rPr>
          <w:rFonts w:ascii="Times New Roman" w:eastAsia="Times New Roman" w:hAnsi="Times New Roman" w:cs="Times New Roman"/>
          <w:b/>
        </w:rPr>
      </w:pPr>
    </w:p>
    <w:p w:rsidR="00720FED" w:rsidRPr="004A2690" w:rsidRDefault="00720FED" w:rsidP="00181FE2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</w:rPr>
      </w:pPr>
      <w:r w:rsidRPr="004A2690">
        <w:rPr>
          <w:rFonts w:ascii="Times New Roman" w:eastAsia="Times New Roman" w:hAnsi="Times New Roman" w:cs="Times New Roman"/>
        </w:rPr>
        <w:t xml:space="preserve">DOB </w:t>
      </w:r>
      <w:r w:rsidR="00FA78EE" w:rsidRPr="004A2690">
        <w:rPr>
          <w:rFonts w:ascii="Times New Roman" w:eastAsia="Times New Roman" w:hAnsi="Times New Roman" w:cs="Times New Roman"/>
        </w:rPr>
        <w:tab/>
      </w:r>
      <w:r w:rsidR="00FA78EE" w:rsidRPr="004A2690">
        <w:rPr>
          <w:rFonts w:ascii="Times New Roman" w:eastAsia="Times New Roman" w:hAnsi="Times New Roman" w:cs="Times New Roman"/>
        </w:rPr>
        <w:tab/>
        <w:t xml:space="preserve">       </w:t>
      </w:r>
      <w:r w:rsidRPr="004A2690">
        <w:rPr>
          <w:rFonts w:ascii="Times New Roman" w:eastAsia="Times New Roman" w:hAnsi="Times New Roman" w:cs="Times New Roman"/>
        </w:rPr>
        <w:t xml:space="preserve">:  </w:t>
      </w:r>
      <w:r w:rsidR="00FA78EE" w:rsidRPr="004A2690">
        <w:rPr>
          <w:rFonts w:ascii="Times New Roman" w:eastAsia="Times New Roman" w:hAnsi="Times New Roman" w:cs="Times New Roman"/>
        </w:rPr>
        <w:tab/>
      </w:r>
      <w:r w:rsidRPr="004A2690">
        <w:rPr>
          <w:rFonts w:ascii="Times New Roman" w:eastAsia="Times New Roman" w:hAnsi="Times New Roman" w:cs="Times New Roman"/>
        </w:rPr>
        <w:t>7 January 1992</w:t>
      </w:r>
    </w:p>
    <w:p w:rsidR="00720FED" w:rsidRPr="004A2690" w:rsidRDefault="00720FED" w:rsidP="00181FE2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</w:rPr>
      </w:pPr>
      <w:r w:rsidRPr="004A2690">
        <w:rPr>
          <w:rFonts w:ascii="Times New Roman" w:eastAsia="Times New Roman" w:hAnsi="Times New Roman" w:cs="Times New Roman"/>
        </w:rPr>
        <w:t>Gender</w:t>
      </w:r>
      <w:r w:rsidRPr="004A2690">
        <w:rPr>
          <w:rFonts w:ascii="Times New Roman" w:eastAsia="Times New Roman" w:hAnsi="Times New Roman" w:cs="Times New Roman"/>
        </w:rPr>
        <w:tab/>
        <w:t xml:space="preserve">       </w:t>
      </w:r>
      <w:r w:rsidR="004A2690">
        <w:rPr>
          <w:rFonts w:ascii="Times New Roman" w:eastAsia="Times New Roman" w:hAnsi="Times New Roman" w:cs="Times New Roman"/>
        </w:rPr>
        <w:tab/>
        <w:t xml:space="preserve">       </w:t>
      </w:r>
      <w:r w:rsidRPr="004A2690">
        <w:rPr>
          <w:rFonts w:ascii="Times New Roman" w:eastAsia="Times New Roman" w:hAnsi="Times New Roman" w:cs="Times New Roman"/>
        </w:rPr>
        <w:t>:</w:t>
      </w:r>
      <w:r w:rsidRPr="004A2690">
        <w:rPr>
          <w:rFonts w:ascii="Times New Roman" w:eastAsia="Times New Roman" w:hAnsi="Times New Roman" w:cs="Times New Roman"/>
        </w:rPr>
        <w:tab/>
        <w:t>Male</w:t>
      </w:r>
    </w:p>
    <w:p w:rsidR="00720FED" w:rsidRPr="004A2690" w:rsidRDefault="00720FED" w:rsidP="00181FE2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</w:rPr>
      </w:pPr>
      <w:r w:rsidRPr="004A2690">
        <w:rPr>
          <w:rFonts w:ascii="Times New Roman" w:eastAsia="Times New Roman" w:hAnsi="Times New Roman" w:cs="Times New Roman"/>
        </w:rPr>
        <w:t xml:space="preserve">Known </w:t>
      </w:r>
      <w:r w:rsidR="00523397" w:rsidRPr="004A2690">
        <w:rPr>
          <w:rFonts w:ascii="Times New Roman" w:eastAsia="Times New Roman" w:hAnsi="Times New Roman" w:cs="Times New Roman"/>
        </w:rPr>
        <w:t>languages</w:t>
      </w:r>
      <w:r w:rsidR="004A2690">
        <w:rPr>
          <w:rFonts w:ascii="Times New Roman" w:eastAsia="Times New Roman" w:hAnsi="Times New Roman" w:cs="Times New Roman"/>
        </w:rPr>
        <w:t xml:space="preserve">    </w:t>
      </w:r>
      <w:r w:rsidR="00523397" w:rsidRPr="004A2690">
        <w:rPr>
          <w:rFonts w:ascii="Times New Roman" w:eastAsia="Times New Roman" w:hAnsi="Times New Roman" w:cs="Times New Roman"/>
        </w:rPr>
        <w:t>:</w:t>
      </w:r>
      <w:r w:rsidRPr="004A2690">
        <w:rPr>
          <w:rFonts w:ascii="Times New Roman" w:eastAsia="Times New Roman" w:hAnsi="Times New Roman" w:cs="Times New Roman"/>
        </w:rPr>
        <w:tab/>
        <w:t>English, Hindi, Marathi and Telugu.</w:t>
      </w:r>
    </w:p>
    <w:p w:rsidR="00F30850" w:rsidRPr="00415729" w:rsidRDefault="00FA78EE" w:rsidP="00181FE2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b/>
          <w:bCs/>
        </w:rPr>
      </w:pPr>
      <w:r w:rsidRPr="00415729">
        <w:rPr>
          <w:rFonts w:ascii="Times New Roman" w:eastAsia="Times New Roman" w:hAnsi="Times New Roman" w:cs="Times New Roman"/>
        </w:rPr>
        <w:t xml:space="preserve">Other activities   </w:t>
      </w:r>
      <w:r w:rsidR="00B4687E" w:rsidRPr="00415729">
        <w:rPr>
          <w:rFonts w:ascii="Times New Roman" w:eastAsia="Times New Roman" w:hAnsi="Times New Roman" w:cs="Times New Roman"/>
        </w:rPr>
        <w:t xml:space="preserve"> </w:t>
      </w:r>
      <w:r w:rsidRPr="00415729">
        <w:rPr>
          <w:rFonts w:ascii="Times New Roman" w:eastAsia="Times New Roman" w:hAnsi="Times New Roman" w:cs="Times New Roman"/>
        </w:rPr>
        <w:t xml:space="preserve"> </w:t>
      </w:r>
      <w:r w:rsidR="004A2690" w:rsidRPr="00415729">
        <w:rPr>
          <w:rFonts w:ascii="Times New Roman" w:eastAsia="Times New Roman" w:hAnsi="Times New Roman" w:cs="Times New Roman"/>
        </w:rPr>
        <w:t xml:space="preserve">    </w:t>
      </w:r>
      <w:r w:rsidR="00720FED" w:rsidRPr="00415729">
        <w:rPr>
          <w:rFonts w:ascii="Times New Roman" w:eastAsia="Times New Roman" w:hAnsi="Times New Roman" w:cs="Times New Roman"/>
        </w:rPr>
        <w:t>:</w:t>
      </w:r>
      <w:r w:rsidR="00720FED" w:rsidRPr="00415729">
        <w:rPr>
          <w:rFonts w:ascii="Times New Roman" w:eastAsia="Times New Roman" w:hAnsi="Times New Roman" w:cs="Times New Roman"/>
        </w:rPr>
        <w:tab/>
        <w:t>Playing and Watching Cricket, Watching reality shows.</w:t>
      </w:r>
    </w:p>
    <w:p w:rsidR="00415729" w:rsidRDefault="00415729" w:rsidP="00415729">
      <w:pPr>
        <w:pStyle w:val="ListParagraph"/>
        <w:spacing w:after="0"/>
        <w:rPr>
          <w:rFonts w:ascii="Times New Roman" w:eastAsia="Times New Roman" w:hAnsi="Times New Roman" w:cs="Times New Roman"/>
        </w:rPr>
      </w:pPr>
    </w:p>
    <w:p w:rsidR="00415729" w:rsidRPr="00372D35" w:rsidRDefault="00415729" w:rsidP="00415729">
      <w:pPr>
        <w:spacing w:after="0"/>
        <w:rPr>
          <w:rFonts w:ascii="Cambria Math" w:hAnsi="Cambria Math" w:cs="Times New Roman"/>
          <w:b/>
          <w:sz w:val="24"/>
          <w:szCs w:val="24"/>
        </w:rPr>
      </w:pPr>
      <w:r w:rsidRPr="00372D35">
        <w:rPr>
          <w:rFonts w:ascii="Cambria Math" w:hAnsi="Cambria Math" w:cs="Times New Roman"/>
          <w:b/>
          <w:sz w:val="24"/>
          <w:szCs w:val="24"/>
        </w:rPr>
        <w:t>Hobbies and Interests:</w:t>
      </w:r>
    </w:p>
    <w:p w:rsidR="00415729" w:rsidRDefault="00415729" w:rsidP="00415729">
      <w:pPr>
        <w:pStyle w:val="ListParagraph"/>
        <w:tabs>
          <w:tab w:val="left" w:pos="7755"/>
        </w:tabs>
        <w:spacing w:after="0" w:line="276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415729" w:rsidRDefault="00415729" w:rsidP="00415729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 to learn new things.</w:t>
      </w:r>
    </w:p>
    <w:p w:rsidR="00415729" w:rsidRDefault="00415729" w:rsidP="00415729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Playing and watching cricket.</w:t>
      </w:r>
    </w:p>
    <w:p w:rsidR="00415729" w:rsidRDefault="00415729" w:rsidP="00415729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Listening songs.</w:t>
      </w:r>
    </w:p>
    <w:p w:rsidR="00415729" w:rsidRDefault="00415729" w:rsidP="00415729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Social sites surfing.</w:t>
      </w:r>
    </w:p>
    <w:p w:rsidR="00415729" w:rsidRPr="00372D35" w:rsidRDefault="00415729" w:rsidP="00415729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4"/>
          <w:szCs w:val="24"/>
        </w:rPr>
      </w:pPr>
      <w:r w:rsidRPr="00372D35">
        <w:rPr>
          <w:rFonts w:ascii="Cambria Math" w:hAnsi="Cambria Math" w:cs="Times New Roman"/>
          <w:b/>
          <w:sz w:val="24"/>
          <w:szCs w:val="24"/>
        </w:rPr>
        <w:t>Strength and Weakness:</w:t>
      </w:r>
    </w:p>
    <w:p w:rsidR="00415729" w:rsidRPr="00372D35" w:rsidRDefault="00415729" w:rsidP="00415729">
      <w:pPr>
        <w:pStyle w:val="ListParagraph"/>
        <w:spacing w:after="0" w:line="276" w:lineRule="auto"/>
        <w:ind w:left="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72D35">
        <w:rPr>
          <w:rFonts w:ascii="Times New Roman" w:hAnsi="Times New Roman" w:cs="Times New Roman"/>
          <w:b/>
          <w:bCs/>
          <w:sz w:val="24"/>
          <w:szCs w:val="24"/>
        </w:rPr>
        <w:t>Strength:</w:t>
      </w:r>
      <w:r w:rsidRPr="00372D3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72D35">
        <w:rPr>
          <w:rFonts w:ascii="Times New Roman" w:hAnsi="Times New Roman" w:cs="Times New Roman"/>
          <w:b/>
          <w:bCs/>
          <w:sz w:val="24"/>
          <w:szCs w:val="24"/>
        </w:rPr>
        <w:tab/>
        <w:t>Weakness:</w:t>
      </w:r>
    </w:p>
    <w:p w:rsidR="00415729" w:rsidRDefault="00415729" w:rsidP="00415729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Flexible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Sensitive</w:t>
      </w:r>
    </w:p>
    <w:p w:rsidR="00415729" w:rsidRDefault="00415729" w:rsidP="00415729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Patient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Introvert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415729" w:rsidRDefault="00415729" w:rsidP="00415729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Respectful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Selfish</w:t>
      </w:r>
    </w:p>
    <w:p w:rsidR="00415729" w:rsidRPr="00415729" w:rsidRDefault="00415729" w:rsidP="00415729">
      <w:pPr>
        <w:pStyle w:val="ListParagraph"/>
        <w:spacing w:after="0"/>
        <w:rPr>
          <w:rFonts w:ascii="Times New Roman" w:eastAsia="Times New Roman" w:hAnsi="Times New Roman" w:cs="Times New Roman"/>
          <w:b/>
          <w:bCs/>
        </w:rPr>
      </w:pPr>
    </w:p>
    <w:p w:rsidR="00720FED" w:rsidRPr="00D819B6" w:rsidRDefault="009B5A75" w:rsidP="00181FE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819B6">
        <w:rPr>
          <w:rFonts w:ascii="Times New Roman" w:hAnsi="Times New Roman" w:cs="Times New Roman"/>
          <w:b/>
          <w:bCs/>
          <w:sz w:val="24"/>
          <w:szCs w:val="24"/>
        </w:rPr>
        <w:t>Sports Skills:</w:t>
      </w:r>
    </w:p>
    <w:p w:rsidR="009B5A75" w:rsidRPr="00794E51" w:rsidRDefault="009B5A75" w:rsidP="00181FE2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20FED" w:rsidRPr="00A11E52" w:rsidRDefault="00794E51" w:rsidP="00181FE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11E52">
        <w:rPr>
          <w:rFonts w:ascii="Times New Roman" w:eastAsia="Times New Roman" w:hAnsi="Times New Roman" w:cs="Times New Roman"/>
        </w:rPr>
        <w:t>Participated in sports for Cricket at BCA level.</w:t>
      </w:r>
    </w:p>
    <w:p w:rsidR="00F30850" w:rsidRPr="00794E51" w:rsidRDefault="00F30850" w:rsidP="00181FE2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94E51" w:rsidRPr="00D819B6" w:rsidRDefault="00000B06" w:rsidP="00181FE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819B6">
        <w:rPr>
          <w:rFonts w:ascii="Times New Roman" w:hAnsi="Times New Roman" w:cs="Times New Roman"/>
          <w:b/>
          <w:bCs/>
          <w:sz w:val="24"/>
          <w:szCs w:val="24"/>
        </w:rPr>
        <w:t>Declaration:</w:t>
      </w:r>
    </w:p>
    <w:p w:rsidR="00000B06" w:rsidRDefault="00000B06" w:rsidP="00181FE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C2DDA" w:rsidRPr="00A11E52" w:rsidRDefault="00794E51" w:rsidP="00181FE2">
      <w:pPr>
        <w:spacing w:after="0"/>
        <w:rPr>
          <w:rFonts w:ascii="Times New Roman" w:hAnsi="Times New Roman" w:cs="Times New Roman"/>
        </w:rPr>
      </w:pPr>
      <w:r w:rsidRPr="00A11E52">
        <w:rPr>
          <w:rFonts w:ascii="Times New Roman" w:eastAsia="Times New Roman" w:hAnsi="Times New Roman" w:cs="Times New Roman"/>
        </w:rPr>
        <w:t>I hereby, declare that all the facts and information given above are true to the best of my knowledge and belief.</w:t>
      </w:r>
    </w:p>
    <w:p w:rsidR="001C2DDA" w:rsidRPr="00A11E52" w:rsidRDefault="001C2DDA" w:rsidP="00181FE2">
      <w:pPr>
        <w:spacing w:after="0"/>
        <w:rPr>
          <w:rFonts w:ascii="Times New Roman" w:hAnsi="Times New Roman" w:cs="Times New Roman"/>
        </w:rPr>
      </w:pPr>
    </w:p>
    <w:p w:rsidR="001C2DDA" w:rsidRPr="00A11E52" w:rsidRDefault="001C2DDA" w:rsidP="00181FE2">
      <w:pPr>
        <w:spacing w:after="0"/>
        <w:rPr>
          <w:rFonts w:ascii="Times New Roman" w:hAnsi="Times New Roman" w:cs="Times New Roman"/>
          <w:b/>
        </w:rPr>
      </w:pPr>
    </w:p>
    <w:p w:rsidR="00F73333" w:rsidRPr="00A11E52" w:rsidRDefault="00794E51" w:rsidP="00181FE2">
      <w:pPr>
        <w:spacing w:after="0"/>
        <w:rPr>
          <w:rFonts w:ascii="Times New Roman" w:hAnsi="Times New Roman" w:cs="Times New Roman"/>
          <w:b/>
        </w:rPr>
      </w:pPr>
      <w:r w:rsidRPr="00A11E52">
        <w:rPr>
          <w:rFonts w:ascii="Times New Roman" w:hAnsi="Times New Roman" w:cs="Times New Roman"/>
          <w:b/>
        </w:rPr>
        <w:t>Place:</w:t>
      </w:r>
      <w:r w:rsidR="00285419" w:rsidRPr="00A11E52">
        <w:rPr>
          <w:rFonts w:ascii="Times New Roman" w:hAnsi="Times New Roman" w:cs="Times New Roman"/>
          <w:b/>
        </w:rPr>
        <w:tab/>
      </w:r>
      <w:r w:rsidR="00285419" w:rsidRPr="00A11E52">
        <w:rPr>
          <w:rFonts w:ascii="Times New Roman" w:hAnsi="Times New Roman" w:cs="Times New Roman"/>
          <w:b/>
        </w:rPr>
        <w:tab/>
      </w:r>
    </w:p>
    <w:p w:rsidR="00794E51" w:rsidRPr="00A11E52" w:rsidRDefault="00285419" w:rsidP="00181FE2">
      <w:pPr>
        <w:spacing w:after="0"/>
        <w:rPr>
          <w:rFonts w:ascii="Times New Roman" w:hAnsi="Times New Roman" w:cs="Times New Roman"/>
          <w:b/>
        </w:rPr>
      </w:pPr>
      <w:r w:rsidRPr="00A11E52">
        <w:rPr>
          <w:rFonts w:ascii="Times New Roman" w:hAnsi="Times New Roman" w:cs="Times New Roman"/>
          <w:b/>
        </w:rPr>
        <w:tab/>
      </w:r>
      <w:r w:rsidRPr="00A11E52">
        <w:rPr>
          <w:rFonts w:ascii="Times New Roman" w:hAnsi="Times New Roman" w:cs="Times New Roman"/>
          <w:b/>
        </w:rPr>
        <w:tab/>
      </w:r>
    </w:p>
    <w:p w:rsidR="00A11E52" w:rsidRPr="00A11E52" w:rsidRDefault="00794E51" w:rsidP="00181FE2">
      <w:pPr>
        <w:spacing w:after="0"/>
        <w:rPr>
          <w:rFonts w:ascii="Times New Roman" w:hAnsi="Times New Roman" w:cs="Times New Roman"/>
          <w:b/>
          <w:bCs/>
        </w:rPr>
      </w:pPr>
      <w:r w:rsidRPr="00A11E52">
        <w:rPr>
          <w:rFonts w:ascii="Times New Roman" w:hAnsi="Times New Roman" w:cs="Times New Roman"/>
          <w:b/>
        </w:rPr>
        <w:t>Date:</w:t>
      </w:r>
      <w:r w:rsidR="00285419" w:rsidRPr="00A11E52">
        <w:rPr>
          <w:rFonts w:ascii="Times New Roman" w:hAnsi="Times New Roman" w:cs="Times New Roman"/>
          <w:b/>
        </w:rPr>
        <w:tab/>
      </w:r>
      <w:r w:rsidR="00285419" w:rsidRPr="00A11E52">
        <w:rPr>
          <w:rFonts w:ascii="Times New Roman" w:hAnsi="Times New Roman" w:cs="Times New Roman"/>
          <w:b/>
        </w:rPr>
        <w:tab/>
      </w:r>
      <w:r w:rsidR="00285419" w:rsidRPr="00A11E52">
        <w:rPr>
          <w:rFonts w:ascii="Times New Roman" w:hAnsi="Times New Roman" w:cs="Times New Roman"/>
          <w:b/>
        </w:rPr>
        <w:tab/>
      </w:r>
      <w:r w:rsidR="00285419" w:rsidRPr="00A11E52">
        <w:rPr>
          <w:rFonts w:ascii="Times New Roman" w:hAnsi="Times New Roman" w:cs="Times New Roman"/>
          <w:b/>
        </w:rPr>
        <w:tab/>
      </w:r>
      <w:r w:rsidR="00285419" w:rsidRPr="00A11E52">
        <w:rPr>
          <w:rFonts w:ascii="Times New Roman" w:hAnsi="Times New Roman" w:cs="Times New Roman"/>
          <w:b/>
        </w:rPr>
        <w:tab/>
      </w:r>
      <w:r w:rsidR="00285419" w:rsidRPr="00A11E52">
        <w:rPr>
          <w:rFonts w:ascii="Times New Roman" w:hAnsi="Times New Roman" w:cs="Times New Roman"/>
          <w:b/>
        </w:rPr>
        <w:tab/>
      </w:r>
      <w:r w:rsidR="00285419" w:rsidRPr="00A11E52">
        <w:rPr>
          <w:rFonts w:ascii="Times New Roman" w:hAnsi="Times New Roman" w:cs="Times New Roman"/>
          <w:b/>
        </w:rPr>
        <w:tab/>
      </w:r>
      <w:r w:rsidR="00285419" w:rsidRPr="00A11E52">
        <w:rPr>
          <w:rFonts w:ascii="Times New Roman" w:hAnsi="Times New Roman" w:cs="Times New Roman"/>
          <w:b/>
        </w:rPr>
        <w:tab/>
      </w:r>
      <w:r w:rsidR="00285419" w:rsidRPr="00A11E52">
        <w:rPr>
          <w:rFonts w:ascii="Times New Roman" w:hAnsi="Times New Roman" w:cs="Times New Roman"/>
          <w:b/>
        </w:rPr>
        <w:tab/>
      </w:r>
      <w:r w:rsidR="00285419" w:rsidRPr="00A11E52">
        <w:rPr>
          <w:rFonts w:ascii="Times New Roman" w:hAnsi="Times New Roman" w:cs="Times New Roman"/>
          <w:b/>
        </w:rPr>
        <w:tab/>
      </w:r>
      <w:r w:rsidR="0069191B" w:rsidRPr="00A11E52">
        <w:rPr>
          <w:rFonts w:ascii="Times New Roman" w:hAnsi="Times New Roman" w:cs="Times New Roman"/>
          <w:b/>
          <w:bCs/>
        </w:rPr>
        <w:t xml:space="preserve">      </w:t>
      </w:r>
      <w:r w:rsidR="00285419" w:rsidRPr="00A11E52">
        <w:rPr>
          <w:rFonts w:ascii="Times New Roman" w:hAnsi="Times New Roman" w:cs="Times New Roman"/>
          <w:b/>
          <w:bCs/>
        </w:rPr>
        <w:t xml:space="preserve">  </w:t>
      </w:r>
      <w:r w:rsidR="00285419" w:rsidRPr="00A11E52">
        <w:rPr>
          <w:rFonts w:ascii="Times New Roman" w:hAnsi="Times New Roman" w:cs="Times New Roman"/>
          <w:b/>
        </w:rPr>
        <w:t>(Navin S.</w:t>
      </w:r>
      <w:r w:rsidR="00F30850" w:rsidRPr="00A11E52">
        <w:rPr>
          <w:rFonts w:ascii="Times New Roman" w:hAnsi="Times New Roman" w:cs="Times New Roman"/>
          <w:b/>
        </w:rPr>
        <w:t xml:space="preserve"> </w:t>
      </w:r>
      <w:r w:rsidR="00285419" w:rsidRPr="00A11E52">
        <w:rPr>
          <w:rFonts w:ascii="Times New Roman" w:hAnsi="Times New Roman" w:cs="Times New Roman"/>
          <w:b/>
        </w:rPr>
        <w:t>Alle)</w:t>
      </w:r>
    </w:p>
    <w:p w:rsidR="00A11E52" w:rsidRPr="00A11E52" w:rsidRDefault="00A11E52" w:rsidP="00181FE2">
      <w:pPr>
        <w:rPr>
          <w:rFonts w:ascii="Times New Roman" w:hAnsi="Times New Roman" w:cs="Times New Roman"/>
          <w:b/>
        </w:rPr>
      </w:pPr>
    </w:p>
    <w:p w:rsidR="00A11E52" w:rsidRPr="00A11E52" w:rsidRDefault="00A11E52" w:rsidP="00181FE2">
      <w:pPr>
        <w:rPr>
          <w:rFonts w:ascii="Times New Roman" w:hAnsi="Times New Roman" w:cs="Times New Roman"/>
          <w:b/>
        </w:rPr>
      </w:pPr>
    </w:p>
    <w:p w:rsidR="00794E51" w:rsidRPr="00A11E52" w:rsidRDefault="00A11E52" w:rsidP="00181FE2">
      <w:pPr>
        <w:tabs>
          <w:tab w:val="left" w:pos="6780"/>
        </w:tabs>
        <w:rPr>
          <w:rFonts w:ascii="Times New Roman" w:hAnsi="Times New Roman" w:cs="Times New Roman"/>
          <w:b/>
        </w:rPr>
      </w:pPr>
      <w:r w:rsidRPr="00A11E52">
        <w:rPr>
          <w:rFonts w:ascii="Times New Roman" w:hAnsi="Times New Roman" w:cs="Times New Roman"/>
          <w:b/>
        </w:rPr>
        <w:tab/>
      </w:r>
    </w:p>
    <w:sectPr w:rsidR="00794E51" w:rsidRPr="00A11E52" w:rsidSect="00D56837">
      <w:pgSz w:w="12240" w:h="15840" w:code="1"/>
      <w:pgMar w:top="1440" w:right="1440" w:bottom="1440" w:left="1440" w:header="720" w:footer="720" w:gutter="0"/>
      <w:pgBorders w:offsetFrom="page">
        <w:top w:val="single" w:sz="12" w:space="24" w:color="00B0F0"/>
        <w:left w:val="single" w:sz="12" w:space="24" w:color="00B0F0"/>
        <w:bottom w:val="single" w:sz="12" w:space="24" w:color="00B0F0"/>
        <w:right w:val="single" w:sz="12" w:space="24" w:color="00B0F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7F0" w:rsidRDefault="007B57F0" w:rsidP="0094100D">
      <w:pPr>
        <w:spacing w:after="0"/>
      </w:pPr>
      <w:r>
        <w:separator/>
      </w:r>
    </w:p>
  </w:endnote>
  <w:endnote w:type="continuationSeparator" w:id="0">
    <w:p w:rsidR="007B57F0" w:rsidRDefault="007B57F0" w:rsidP="009410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7F0" w:rsidRDefault="007B57F0" w:rsidP="0094100D">
      <w:pPr>
        <w:spacing w:after="0"/>
      </w:pPr>
      <w:r>
        <w:separator/>
      </w:r>
    </w:p>
  </w:footnote>
  <w:footnote w:type="continuationSeparator" w:id="0">
    <w:p w:rsidR="007B57F0" w:rsidRDefault="007B57F0" w:rsidP="009410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63B9"/>
    <w:multiLevelType w:val="hybridMultilevel"/>
    <w:tmpl w:val="0B9CA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10750"/>
    <w:multiLevelType w:val="hybridMultilevel"/>
    <w:tmpl w:val="4F46A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864A9"/>
    <w:multiLevelType w:val="hybridMultilevel"/>
    <w:tmpl w:val="05D0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52BA7"/>
    <w:multiLevelType w:val="hybridMultilevel"/>
    <w:tmpl w:val="B1849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A443B6"/>
    <w:multiLevelType w:val="hybridMultilevel"/>
    <w:tmpl w:val="CCD6E3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6772EF"/>
    <w:multiLevelType w:val="hybridMultilevel"/>
    <w:tmpl w:val="3064C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1726F"/>
    <w:multiLevelType w:val="hybridMultilevel"/>
    <w:tmpl w:val="D09A5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7F4B10"/>
    <w:multiLevelType w:val="hybridMultilevel"/>
    <w:tmpl w:val="CAFEFAB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8791906"/>
    <w:multiLevelType w:val="hybridMultilevel"/>
    <w:tmpl w:val="63DEA2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E0C689B"/>
    <w:multiLevelType w:val="hybridMultilevel"/>
    <w:tmpl w:val="8A6A6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512D68"/>
    <w:multiLevelType w:val="hybridMultilevel"/>
    <w:tmpl w:val="4E9E5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252163"/>
    <w:multiLevelType w:val="hybridMultilevel"/>
    <w:tmpl w:val="F1169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4946FD"/>
    <w:multiLevelType w:val="hybridMultilevel"/>
    <w:tmpl w:val="53F082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E3070C7"/>
    <w:multiLevelType w:val="hybridMultilevel"/>
    <w:tmpl w:val="8E248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33450BF"/>
    <w:multiLevelType w:val="hybridMultilevel"/>
    <w:tmpl w:val="DA1E6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BE000BC"/>
    <w:multiLevelType w:val="hybridMultilevel"/>
    <w:tmpl w:val="B680BB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FF11ADA"/>
    <w:multiLevelType w:val="hybridMultilevel"/>
    <w:tmpl w:val="8E364D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5"/>
  </w:num>
  <w:num w:numId="5">
    <w:abstractNumId w:val="6"/>
  </w:num>
  <w:num w:numId="6">
    <w:abstractNumId w:val="2"/>
  </w:num>
  <w:num w:numId="7">
    <w:abstractNumId w:val="13"/>
  </w:num>
  <w:num w:numId="8">
    <w:abstractNumId w:val="0"/>
  </w:num>
  <w:num w:numId="9">
    <w:abstractNumId w:val="4"/>
  </w:num>
  <w:num w:numId="10">
    <w:abstractNumId w:val="7"/>
  </w:num>
  <w:num w:numId="11">
    <w:abstractNumId w:val="14"/>
  </w:num>
  <w:num w:numId="12">
    <w:abstractNumId w:val="12"/>
  </w:num>
  <w:num w:numId="13">
    <w:abstractNumId w:val="8"/>
  </w:num>
  <w:num w:numId="14">
    <w:abstractNumId w:val="16"/>
  </w:num>
  <w:num w:numId="15">
    <w:abstractNumId w:val="15"/>
  </w:num>
  <w:num w:numId="16">
    <w:abstractNumId w:val="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1ECF"/>
    <w:rsid w:val="00000B06"/>
    <w:rsid w:val="00001023"/>
    <w:rsid w:val="000071A0"/>
    <w:rsid w:val="00007E33"/>
    <w:rsid w:val="0002159F"/>
    <w:rsid w:val="000227C1"/>
    <w:rsid w:val="00025CF8"/>
    <w:rsid w:val="00037491"/>
    <w:rsid w:val="00051629"/>
    <w:rsid w:val="00073E9F"/>
    <w:rsid w:val="000B01BF"/>
    <w:rsid w:val="000B1822"/>
    <w:rsid w:val="000D2B3F"/>
    <w:rsid w:val="000D6C3F"/>
    <w:rsid w:val="000E76EE"/>
    <w:rsid w:val="0010330B"/>
    <w:rsid w:val="00105D14"/>
    <w:rsid w:val="0012433B"/>
    <w:rsid w:val="0012626A"/>
    <w:rsid w:val="00127FC7"/>
    <w:rsid w:val="00133B1E"/>
    <w:rsid w:val="00140007"/>
    <w:rsid w:val="00146A40"/>
    <w:rsid w:val="00162E2A"/>
    <w:rsid w:val="001636DF"/>
    <w:rsid w:val="00166276"/>
    <w:rsid w:val="001700B9"/>
    <w:rsid w:val="0018140A"/>
    <w:rsid w:val="00181FE2"/>
    <w:rsid w:val="00193CAB"/>
    <w:rsid w:val="0019628F"/>
    <w:rsid w:val="001A1FC4"/>
    <w:rsid w:val="001A778C"/>
    <w:rsid w:val="001C2DDA"/>
    <w:rsid w:val="001E3E00"/>
    <w:rsid w:val="001F214E"/>
    <w:rsid w:val="00210CD2"/>
    <w:rsid w:val="00217FC6"/>
    <w:rsid w:val="00227058"/>
    <w:rsid w:val="00230542"/>
    <w:rsid w:val="00234B3D"/>
    <w:rsid w:val="00260BA5"/>
    <w:rsid w:val="00265ABE"/>
    <w:rsid w:val="00266701"/>
    <w:rsid w:val="00280146"/>
    <w:rsid w:val="00285419"/>
    <w:rsid w:val="002A0F65"/>
    <w:rsid w:val="0030715B"/>
    <w:rsid w:val="00317500"/>
    <w:rsid w:val="00336D59"/>
    <w:rsid w:val="00340045"/>
    <w:rsid w:val="00357043"/>
    <w:rsid w:val="00367F1B"/>
    <w:rsid w:val="00375898"/>
    <w:rsid w:val="003900BF"/>
    <w:rsid w:val="003A0740"/>
    <w:rsid w:val="003A7167"/>
    <w:rsid w:val="003B1E6B"/>
    <w:rsid w:val="003C0064"/>
    <w:rsid w:val="003D31BC"/>
    <w:rsid w:val="003D38A9"/>
    <w:rsid w:val="003D4A7B"/>
    <w:rsid w:val="003F3FA4"/>
    <w:rsid w:val="00415729"/>
    <w:rsid w:val="00461ECF"/>
    <w:rsid w:val="00484191"/>
    <w:rsid w:val="00486F26"/>
    <w:rsid w:val="004A2690"/>
    <w:rsid w:val="004C5A4F"/>
    <w:rsid w:val="004F495C"/>
    <w:rsid w:val="004F7758"/>
    <w:rsid w:val="00505ACB"/>
    <w:rsid w:val="0051205D"/>
    <w:rsid w:val="005126D2"/>
    <w:rsid w:val="00523397"/>
    <w:rsid w:val="00547C96"/>
    <w:rsid w:val="005637D3"/>
    <w:rsid w:val="00586316"/>
    <w:rsid w:val="005969B0"/>
    <w:rsid w:val="005A394C"/>
    <w:rsid w:val="005D0450"/>
    <w:rsid w:val="005D3B90"/>
    <w:rsid w:val="005D7F51"/>
    <w:rsid w:val="005F22B0"/>
    <w:rsid w:val="00624BB2"/>
    <w:rsid w:val="006343CD"/>
    <w:rsid w:val="006422AA"/>
    <w:rsid w:val="0065755E"/>
    <w:rsid w:val="00662A45"/>
    <w:rsid w:val="00685130"/>
    <w:rsid w:val="00690810"/>
    <w:rsid w:val="0069191B"/>
    <w:rsid w:val="00694DC9"/>
    <w:rsid w:val="006A115A"/>
    <w:rsid w:val="006A2D13"/>
    <w:rsid w:val="006A6062"/>
    <w:rsid w:val="006C28F8"/>
    <w:rsid w:val="006C3657"/>
    <w:rsid w:val="006C489A"/>
    <w:rsid w:val="006C7428"/>
    <w:rsid w:val="006E0D5B"/>
    <w:rsid w:val="006E2496"/>
    <w:rsid w:val="006F11E1"/>
    <w:rsid w:val="0070325B"/>
    <w:rsid w:val="00712A8A"/>
    <w:rsid w:val="00720FED"/>
    <w:rsid w:val="007212B3"/>
    <w:rsid w:val="0072614B"/>
    <w:rsid w:val="0073160E"/>
    <w:rsid w:val="00741A75"/>
    <w:rsid w:val="007455BC"/>
    <w:rsid w:val="007675CA"/>
    <w:rsid w:val="00794AB6"/>
    <w:rsid w:val="00794E51"/>
    <w:rsid w:val="007A2E27"/>
    <w:rsid w:val="007B57F0"/>
    <w:rsid w:val="007C178D"/>
    <w:rsid w:val="007C2B20"/>
    <w:rsid w:val="007C4404"/>
    <w:rsid w:val="007D23C5"/>
    <w:rsid w:val="007D6ABE"/>
    <w:rsid w:val="007E0BA8"/>
    <w:rsid w:val="007E6B3B"/>
    <w:rsid w:val="008000E5"/>
    <w:rsid w:val="00814DFF"/>
    <w:rsid w:val="00871DF5"/>
    <w:rsid w:val="00894839"/>
    <w:rsid w:val="008A67BB"/>
    <w:rsid w:val="008B07E3"/>
    <w:rsid w:val="008B4764"/>
    <w:rsid w:val="008B6DEB"/>
    <w:rsid w:val="008B7CAE"/>
    <w:rsid w:val="008C6BBF"/>
    <w:rsid w:val="008E7881"/>
    <w:rsid w:val="008F5370"/>
    <w:rsid w:val="009146C6"/>
    <w:rsid w:val="00915C6F"/>
    <w:rsid w:val="00921E39"/>
    <w:rsid w:val="009223B8"/>
    <w:rsid w:val="00924BF2"/>
    <w:rsid w:val="0094100D"/>
    <w:rsid w:val="0094317B"/>
    <w:rsid w:val="00973D8D"/>
    <w:rsid w:val="00983F7A"/>
    <w:rsid w:val="009B5A75"/>
    <w:rsid w:val="009C10AD"/>
    <w:rsid w:val="009C6E01"/>
    <w:rsid w:val="009F7E57"/>
    <w:rsid w:val="00A06CE4"/>
    <w:rsid w:val="00A11E52"/>
    <w:rsid w:val="00A221E0"/>
    <w:rsid w:val="00A93D7C"/>
    <w:rsid w:val="00A96078"/>
    <w:rsid w:val="00AB3347"/>
    <w:rsid w:val="00AC09C5"/>
    <w:rsid w:val="00B061BA"/>
    <w:rsid w:val="00B14B27"/>
    <w:rsid w:val="00B14BCC"/>
    <w:rsid w:val="00B25B3B"/>
    <w:rsid w:val="00B317DE"/>
    <w:rsid w:val="00B4687E"/>
    <w:rsid w:val="00B57DDE"/>
    <w:rsid w:val="00B64D29"/>
    <w:rsid w:val="00B74294"/>
    <w:rsid w:val="00B806D4"/>
    <w:rsid w:val="00B84023"/>
    <w:rsid w:val="00BB420E"/>
    <w:rsid w:val="00BD2F9C"/>
    <w:rsid w:val="00BD3A23"/>
    <w:rsid w:val="00BF5258"/>
    <w:rsid w:val="00C21089"/>
    <w:rsid w:val="00C47218"/>
    <w:rsid w:val="00C76F78"/>
    <w:rsid w:val="00C97083"/>
    <w:rsid w:val="00CA2B78"/>
    <w:rsid w:val="00CA7403"/>
    <w:rsid w:val="00CD6D24"/>
    <w:rsid w:val="00CE06D8"/>
    <w:rsid w:val="00CF70EF"/>
    <w:rsid w:val="00D019DA"/>
    <w:rsid w:val="00D53C0E"/>
    <w:rsid w:val="00D56837"/>
    <w:rsid w:val="00D620F6"/>
    <w:rsid w:val="00D77997"/>
    <w:rsid w:val="00D819B6"/>
    <w:rsid w:val="00DE19BF"/>
    <w:rsid w:val="00DE787C"/>
    <w:rsid w:val="00E02C4B"/>
    <w:rsid w:val="00E0711E"/>
    <w:rsid w:val="00E224CD"/>
    <w:rsid w:val="00E256C3"/>
    <w:rsid w:val="00E47F20"/>
    <w:rsid w:val="00E52469"/>
    <w:rsid w:val="00E71C9D"/>
    <w:rsid w:val="00EA2B0A"/>
    <w:rsid w:val="00EB3E85"/>
    <w:rsid w:val="00ED7FAC"/>
    <w:rsid w:val="00F13D51"/>
    <w:rsid w:val="00F30850"/>
    <w:rsid w:val="00F5490F"/>
    <w:rsid w:val="00F54C4B"/>
    <w:rsid w:val="00F73333"/>
    <w:rsid w:val="00F77BAB"/>
    <w:rsid w:val="00FA78EE"/>
    <w:rsid w:val="00FB23C3"/>
    <w:rsid w:val="00FC33C0"/>
    <w:rsid w:val="00FC3521"/>
    <w:rsid w:val="00FD4203"/>
    <w:rsid w:val="00FF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1E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70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00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4100D"/>
  </w:style>
  <w:style w:type="paragraph" w:styleId="Footer">
    <w:name w:val="footer"/>
    <w:basedOn w:val="Normal"/>
    <w:link w:val="FooterChar"/>
    <w:uiPriority w:val="99"/>
    <w:unhideWhenUsed/>
    <w:rsid w:val="0094100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4100D"/>
  </w:style>
  <w:style w:type="table" w:styleId="TableGrid">
    <w:name w:val="Table Grid"/>
    <w:basedOn w:val="TableNormal"/>
    <w:uiPriority w:val="59"/>
    <w:rsid w:val="006A2D1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navinalle@rocke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46F82-3291-482D-9BC4-50D1D4DE6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Navin</cp:lastModifiedBy>
  <cp:revision>142</cp:revision>
  <cp:lastPrinted>2009-01-01T22:54:00Z</cp:lastPrinted>
  <dcterms:created xsi:type="dcterms:W3CDTF">2016-07-24T07:33:00Z</dcterms:created>
  <dcterms:modified xsi:type="dcterms:W3CDTF">2020-10-23T19:49:00Z</dcterms:modified>
</cp:coreProperties>
</file>