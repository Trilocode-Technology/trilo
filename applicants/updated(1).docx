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CURRICULUM VITAE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Miss. </w:t>
      </w:r>
      <w:r>
        <w:rPr>
          <w:rFonts w:ascii="Times New Roman" w:cs="Times New Roman" w:hAnsi="Times New Roman"/>
          <w:lang w:val="en-US"/>
        </w:rPr>
        <w:t>Sneha Prakash Kambale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Contact No.:7</w:t>
      </w:r>
      <w:r>
        <w:rPr>
          <w:rFonts w:ascii="Times New Roman" w:cs="Times New Roman" w:hAnsi="Times New Roman"/>
          <w:lang w:val="en-US"/>
        </w:rPr>
        <w:t>263847977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color w:val="000080"/>
          <w:highlight w:val="none"/>
        </w:rPr>
      </w:pPr>
      <w:r>
        <w:rPr>
          <w:rFonts w:ascii="Times New Roman" w:cs="Times New Roman" w:hAnsi="Times New Roman"/>
        </w:rPr>
        <w:t>Emai</w:t>
      </w:r>
      <w:r>
        <w:rPr>
          <w:rFonts w:ascii="Times New Roman" w:cs="Times New Roman" w:hAnsi="Times New Roman"/>
        </w:rPr>
        <w:t>l ID:</w:t>
      </w:r>
      <w:r>
        <w:rPr>
          <w:rFonts w:ascii="Times New Roman" w:cs="Times New Roman" w:hAnsi="Times New Roman"/>
          <w:u w:val="single"/>
        </w:rPr>
        <w:t xml:space="preserve"> </w:t>
      </w:r>
      <w:r>
        <w:rPr>
          <w:rFonts w:ascii="Times New Roman" w:cs="Times New Roman" w:hAnsi="Times New Roman"/>
          <w:color w:val="000080"/>
          <w:highlight w:val="none"/>
          <w:u w:val="single"/>
          <w:lang w:val="en-US"/>
        </w:rPr>
        <w:t>snehakamble9630@gmail.com</w:t>
      </w:r>
    </w:p>
    <w:p>
      <w:pPr>
        <w:pStyle w:val="style0"/>
        <w:pBdr>
          <w:bottom w:val="single" w:sz="4" w:space="0" w:color="auto"/>
        </w:pBdr>
        <w:spacing w:lineRule="auto" w:line="276"/>
        <w:jc w:val="center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ind w:left="720"/>
        <w:rPr>
          <w:rFonts w:ascii="Times New Roman" w:cs="Times New Roman" w:hAnsi="Times New Roman"/>
          <w:b/>
        </w:rPr>
      </w:pPr>
    </w:p>
    <w:tbl>
      <w:tblPr>
        <w:tblpPr w:leftFromText="180" w:rightFromText="180" w:topFromText="0" w:bottomFromText="0" w:vertAnchor="text" w:horzAnchor="margin" w:tblpXSpec="left" w:tblpY="-64"/>
        <w:tblW w:w="9934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34"/>
      </w:tblGrid>
      <w:tr>
        <w:trPr>
          <w:trHeight w:val="256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CARREER OBJECTIVE </w:t>
            </w:r>
          </w:p>
        </w:tc>
      </w:tr>
    </w:tbl>
    <w:p>
      <w:pPr>
        <w:pStyle w:val="style0"/>
        <w:spacing w:lineRule="auto" w:line="276"/>
        <w:ind w:left="540"/>
        <w:jc w:val="both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</w:rPr>
        <w:t>To pursue highly challenging and creative career, where I can apply my existing knowledge &amp; creativity, acquire new skill and contribute</w:t>
      </w:r>
      <w:r>
        <w:rPr>
          <w:rFonts w:ascii="Times New Roman" w:cs="Times New Roman" w:hAnsi="Times New Roman"/>
        </w:rPr>
        <w:t xml:space="preserve"> effectively to an organization.</w:t>
      </w:r>
    </w:p>
    <w:p>
      <w:pPr>
        <w:pStyle w:val="style0"/>
        <w:spacing w:lineRule="auto" w:line="276"/>
        <w:ind w:left="5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</w:t>
      </w:r>
      <w:r>
        <w:rPr>
          <w:rFonts w:ascii="Times New Roman" w:cs="Times New Roman" w:hAnsi="Times New Roman"/>
        </w:rPr>
        <w:t>Seeking</w:t>
      </w:r>
      <w:r>
        <w:rPr>
          <w:rFonts w:ascii="Times New Roman" w:cs="Times New Roman" w:hAnsi="Times New Roman"/>
        </w:rPr>
        <w:t xml:space="preserve"> chall</w:t>
      </w:r>
      <w:r>
        <w:rPr>
          <w:rFonts w:ascii="Times New Roman" w:cs="Times New Roman" w:hAnsi="Times New Roman"/>
        </w:rPr>
        <w:t>enging position in such company.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tbl>
      <w:tblPr>
        <w:tblpPr w:leftFromText="180" w:rightFromText="180" w:topFromText="0" w:bottomFromText="0" w:vertAnchor="text" w:horzAnchor="margin" w:tblpXSpec="left" w:tblpY="-64"/>
        <w:tblW w:w="9904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04"/>
      </w:tblGrid>
      <w:tr>
        <w:trPr>
          <w:trHeight w:val="378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EDUCATIONAL DETAILS</w:t>
            </w:r>
          </w:p>
        </w:tc>
      </w:tr>
    </w:tbl>
    <w:p>
      <w:pPr>
        <w:pStyle w:val="style0"/>
        <w:tabs>
          <w:tab w:val="left" w:leader="none" w:pos="7485"/>
        </w:tabs>
        <w:spacing w:lineRule="auto" w:line="276"/>
        <w:rPr>
          <w:rFonts w:ascii="Times New Roman" w:cs="Times New Roman" w:hAnsi="Times New Roman"/>
        </w:rPr>
      </w:pPr>
    </w:p>
    <w:tbl>
      <w:tblPr>
        <w:tblpPr w:leftFromText="0" w:rightFromText="0" w:vertAnchor="text" w:horzAnchor="page" w:tblpX="1775" w:tblpY="-390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784"/>
        <w:gridCol w:w="1716"/>
        <w:gridCol w:w="1893"/>
        <w:gridCol w:w="1449"/>
      </w:tblGrid>
      <w:tr>
        <w:trPr>
          <w:trHeight w:val="829" w:hRule="atLeast"/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Examination</w:t>
            </w:r>
          </w:p>
        </w:tc>
        <w:tc>
          <w:tcPr>
            <w:tcW w:w="278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College</w:t>
            </w:r>
          </w:p>
        </w:tc>
        <w:tc>
          <w:tcPr>
            <w:tcW w:w="1716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University  /Board</w:t>
            </w: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Percentage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%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 w:val="false"/>
              </w:rPr>
            </w:pPr>
            <w:r>
              <w:rPr>
                <w:rFonts w:ascii="Times New Roman" w:cs="Times New Roman" w:hAnsi="Times New Roman"/>
                <w:b/>
                <w:bCs w:val="false"/>
              </w:rPr>
              <w:t>Year of Passing</w:t>
            </w:r>
          </w:p>
        </w:tc>
      </w:tr>
      <w:tr>
        <w:tblPrEx/>
        <w:trPr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BE-1</w:t>
            </w:r>
          </w:p>
        </w:tc>
        <w:tc>
          <w:tcPr>
            <w:tcW w:w="2784" w:type="dxa"/>
            <w:vMerge w:val="restart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SVERI’s college of </w:t>
            </w:r>
            <w:r>
              <w:rPr>
                <w:rFonts w:ascii="Times New Roman" w:cs="Times New Roman" w:hAnsi="Times New Roman"/>
              </w:rPr>
              <w:t>Engineering</w:t>
            </w:r>
            <w:r>
              <w:rPr>
                <w:rFonts w:ascii="Times New Roman" w:cs="Times New Roman" w:hAnsi="Times New Roman"/>
              </w:rPr>
              <w:t>,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Pandharpur</w:t>
            </w:r>
          </w:p>
        </w:tc>
        <w:tc>
          <w:tcPr>
            <w:tcW w:w="1716" w:type="dxa"/>
            <w:vMerge w:val="restart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Solapur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76(9.41)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2017-18</w:t>
            </w:r>
          </w:p>
        </w:tc>
      </w:tr>
      <w:tr>
        <w:tblPrEx/>
        <w:trPr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</w:t>
            </w:r>
          </w:p>
        </w:tc>
        <w:tc>
          <w:tcPr>
            <w:tcW w:w="2784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16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lang w:val="en-US"/>
              </w:rPr>
              <w:t>71.33</w:t>
            </w:r>
            <w:r>
              <w:t xml:space="preserve"> </w:t>
            </w:r>
            <w:r>
              <w:t>(</w:t>
            </w:r>
            <w:r>
              <w:rPr>
                <w:lang w:val="en-US"/>
              </w:rPr>
              <w:t>8.32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2016-17</w:t>
            </w:r>
          </w:p>
        </w:tc>
      </w:tr>
      <w:tr>
        <w:tblPrEx/>
        <w:trPr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</w:t>
            </w:r>
          </w:p>
        </w:tc>
        <w:tc>
          <w:tcPr>
            <w:tcW w:w="2784" w:type="dxa"/>
            <w:vMerge w:val="continue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16" w:type="dxa"/>
            <w:vMerge w:val="continue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left"/>
              <w:rPr>
                <w:rFonts w:ascii="Times New Roman" w:cs="Times New Roman" w:hAnsi="Times New Roman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75.69</w:t>
            </w:r>
            <w:r>
              <w:t xml:space="preserve"> </w:t>
            </w:r>
            <w:r>
              <w:t>(</w:t>
            </w:r>
            <w:r>
              <w:rPr>
                <w:lang w:val="en-US"/>
              </w:rPr>
              <w:t>8.58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2015-16</w:t>
            </w:r>
          </w:p>
        </w:tc>
      </w:tr>
      <w:tr>
        <w:tblPrEx/>
        <w:trPr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DIPLOMA</w:t>
            </w:r>
          </w:p>
        </w:tc>
        <w:tc>
          <w:tcPr>
            <w:tcW w:w="278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SVERI’s college of Polytechnic, Pandharpur</w:t>
            </w:r>
          </w:p>
        </w:tc>
        <w:tc>
          <w:tcPr>
            <w:tcW w:w="1716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MSBTE</w:t>
            </w: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76.</w:t>
            </w:r>
            <w:r>
              <w:rPr>
                <w:rFonts w:ascii="Times New Roman" w:cs="Times New Roman" w:hAnsi="Times New Roman"/>
                <w:lang w:val="en-US"/>
              </w:rPr>
              <w:t>62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2014-15</w:t>
            </w:r>
          </w:p>
        </w:tc>
      </w:tr>
      <w:tr>
        <w:tblPrEx/>
        <w:trPr>
          <w:trHeight w:val="582" w:hRule="atLeast"/>
          <w:jc w:val="left"/>
        </w:trPr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tcW w:w="2784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lef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</w:t>
            </w:r>
            <w:r>
              <w:rPr>
                <w:rFonts w:ascii="Times New Roman" w:cs="Times New Roman" w:hAnsi="Times New Roman"/>
                <w:lang w:val="en-US"/>
              </w:rPr>
              <w:t>Shri vithal pra</w:t>
            </w:r>
            <w:r>
              <w:rPr>
                <w:rFonts w:ascii="Times New Roman" w:cs="Times New Roman" w:hAnsi="Times New Roman"/>
                <w:lang w:val="en-US"/>
              </w:rPr>
              <w:t>shala venunagar,Gu</w:t>
            </w:r>
            <w:r>
              <w:rPr>
                <w:rFonts w:ascii="Times New Roman" w:cs="Times New Roman" w:hAnsi="Times New Roman"/>
                <w:lang w:val="en-US"/>
              </w:rPr>
              <w:t>rsale.</w:t>
            </w:r>
          </w:p>
        </w:tc>
        <w:tc>
          <w:tcPr>
            <w:tcW w:w="1716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Pune</w:t>
            </w:r>
          </w:p>
        </w:tc>
        <w:tc>
          <w:tcPr>
            <w:tcW w:w="1893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lef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       </w:t>
            </w:r>
            <w:r>
              <w:rPr>
                <w:rFonts w:ascii="Times New Roman" w:cs="Times New Roman" w:hAnsi="Times New Roman"/>
                <w:lang w:val="en-US"/>
              </w:rPr>
              <w:t>76.91</w:t>
            </w:r>
          </w:p>
        </w:tc>
        <w:tc>
          <w:tcPr>
            <w:tcW w:w="1448" w:type="dxa"/>
            <w:tcBorders/>
            <w:shd w:val="clear" w:color="auto" w:fill="auto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2011-12</w:t>
            </w:r>
          </w:p>
        </w:tc>
      </w:tr>
    </w:tbl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</w:p>
    <w:tbl>
      <w:tblPr>
        <w:tblpPr w:leftFromText="180" w:rightFromText="180" w:topFromText="0" w:bottomFromText="0" w:vertAnchor="text" w:horzAnchor="margin" w:tblpXSpec="left" w:tblpY="-64"/>
        <w:tblW w:w="9945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45"/>
      </w:tblGrid>
      <w:tr>
        <w:trPr>
          <w:trHeight w:val="110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PROJECT</w:t>
            </w:r>
          </w:p>
        </w:tc>
      </w:tr>
    </w:tbl>
    <w:p>
      <w:pPr>
        <w:pStyle w:val="style0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Cs w:val="false"/>
        </w:rPr>
      </w:pPr>
      <w:r>
        <w:rPr>
          <w:rFonts w:ascii="Times New Roman" w:cs="Times New Roman" w:hAnsi="Times New Roman"/>
          <w:bCs w:val="false"/>
        </w:rPr>
        <w:t xml:space="preserve">Diploma: Title- </w:t>
      </w:r>
      <w:r>
        <w:rPr>
          <w:rFonts w:ascii="Times New Roman" w:cs="Times New Roman" w:hAnsi="Times New Roman"/>
          <w:bCs w:val="false"/>
          <w:lang w:val="en-US"/>
        </w:rPr>
        <w:t>PIC(</w:t>
      </w:r>
      <w:r>
        <w:rPr>
          <w:rFonts w:ascii="Times New Roman" w:cs="Times New Roman" w:hAnsi="Times New Roman"/>
          <w:bCs w:val="false"/>
          <w:lang w:val="en-US"/>
        </w:rPr>
        <w:t>P</w:t>
      </w:r>
      <w:r>
        <w:rPr>
          <w:rFonts w:ascii="Times New Roman" w:cs="Times New Roman" w:hAnsi="Times New Roman"/>
          <w:bCs w:val="false"/>
          <w:lang w:val="en-US"/>
        </w:rPr>
        <w:t>la</w:t>
      </w:r>
      <w:r>
        <w:rPr>
          <w:rFonts w:ascii="Times New Roman" w:cs="Times New Roman" w:hAnsi="Times New Roman"/>
          <w:bCs w:val="false"/>
          <w:lang w:val="en-US"/>
        </w:rPr>
        <w:t>nts Information S</w:t>
      </w:r>
      <w:r>
        <w:rPr>
          <w:rFonts w:ascii="Times New Roman" w:cs="Times New Roman" w:hAnsi="Times New Roman"/>
          <w:bCs w:val="false"/>
          <w:lang w:val="en-US"/>
        </w:rPr>
        <w:t>ystem</w:t>
      </w:r>
      <w:r>
        <w:rPr>
          <w:rFonts w:ascii="Times New Roman" w:cs="Times New Roman" w:hAnsi="Times New Roman"/>
          <w:bCs w:val="false"/>
          <w:lang w:val="en-US"/>
        </w:rPr>
        <w:t>)</w:t>
      </w:r>
      <w:r>
        <w:rPr>
          <w:rFonts w:ascii="Times New Roman" w:cs="Times New Roman" w:hAnsi="Times New Roman"/>
          <w:bCs w:val="false"/>
        </w:rPr>
        <w:t xml:space="preserve"> using ASP.Net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Cs w:val="false"/>
        </w:rPr>
      </w:pPr>
      <w:r>
        <w:rPr>
          <w:rFonts w:ascii="Times New Roman" w:cs="Times New Roman" w:hAnsi="Times New Roman"/>
          <w:bCs w:val="false"/>
        </w:rPr>
        <w:t xml:space="preserve">TE(Mini Project): Title- </w:t>
      </w:r>
      <w:r>
        <w:rPr>
          <w:rFonts w:ascii="Times New Roman" w:cs="Times New Roman" w:hAnsi="Times New Roman"/>
          <w:bCs w:val="false"/>
          <w:lang w:val="en-US"/>
        </w:rPr>
        <w:t>Online Hall Booking System using Asp.</w:t>
      </w:r>
      <w:r>
        <w:rPr>
          <w:rFonts w:ascii="Times New Roman" w:cs="Times New Roman" w:hAnsi="Times New Roman"/>
          <w:bCs w:val="false"/>
        </w:rPr>
        <w:t>.N</w:t>
      </w:r>
      <w:r>
        <w:rPr>
          <w:rFonts w:ascii="Times New Roman" w:cs="Times New Roman" w:hAnsi="Times New Roman"/>
          <w:bCs w:val="false"/>
        </w:rPr>
        <w:t>et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Cs w:val="false"/>
        </w:rPr>
      </w:pPr>
      <w:r>
        <w:rPr>
          <w:rFonts w:ascii="Times New Roman" w:cs="Times New Roman" w:hAnsi="Times New Roman"/>
          <w:bCs w:val="false"/>
        </w:rPr>
        <w:t xml:space="preserve">BE(working): Title- </w:t>
      </w:r>
      <w:r>
        <w:rPr>
          <w:rFonts w:ascii="Times New Roman" w:cs="Times New Roman" w:hAnsi="Times New Roman"/>
          <w:bCs w:val="false"/>
          <w:lang w:val="en-US"/>
        </w:rPr>
        <w:t xml:space="preserve">Online </w:t>
      </w:r>
      <w:r>
        <w:rPr>
          <w:rFonts w:ascii="Times New Roman" w:cs="Times New Roman" w:hAnsi="Times New Roman"/>
          <w:bCs w:val="false"/>
          <w:lang w:val="en-US"/>
        </w:rPr>
        <w:t>S</w:t>
      </w:r>
      <w:r>
        <w:rPr>
          <w:rFonts w:ascii="Times New Roman" w:cs="Times New Roman" w:hAnsi="Times New Roman"/>
          <w:bCs w:val="false"/>
          <w:lang w:val="en-US"/>
        </w:rPr>
        <w:t xml:space="preserve">hopping </w:t>
      </w:r>
      <w:r>
        <w:rPr>
          <w:rFonts w:ascii="Times New Roman" w:cs="Times New Roman" w:hAnsi="Times New Roman"/>
          <w:bCs w:val="false"/>
          <w:lang w:val="en-US"/>
        </w:rPr>
        <w:t>Ca</w:t>
      </w:r>
      <w:r>
        <w:rPr>
          <w:rFonts w:ascii="Times New Roman" w:cs="Times New Roman" w:hAnsi="Times New Roman"/>
          <w:bCs w:val="false"/>
          <w:lang w:val="en-US"/>
        </w:rPr>
        <w:t>rt</w:t>
      </w:r>
      <w:r>
        <w:rPr>
          <w:rFonts w:ascii="Times New Roman" w:cs="Times New Roman" w:hAnsi="Times New Roman"/>
          <w:bCs w:val="false"/>
          <w:lang w:val="en-US"/>
        </w:rPr>
        <w:t xml:space="preserve"> using Asp.Net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</w:p>
    <w:tbl>
      <w:tblPr>
        <w:tblpPr w:leftFromText="180" w:rightFromText="180" w:topFromText="0" w:bottomFromText="0" w:vertAnchor="text" w:horzAnchor="margin" w:tblpXSpec="left" w:tblpY="-64"/>
        <w:tblW w:w="9979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79"/>
      </w:tblGrid>
      <w:tr>
        <w:trPr>
          <w:trHeight w:val="281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lang w:val="en-US"/>
              </w:rPr>
              <w:t>TECHNICAL PROFILE</w:t>
            </w:r>
          </w:p>
        </w:tc>
      </w:tr>
    </w:tbl>
    <w:p>
      <w:pPr>
        <w:pStyle w:val="style48"/>
        <w:numPr>
          <w:ilvl w:val="0"/>
          <w:numId w:val="2"/>
        </w:numPr>
        <w:tabs>
          <w:tab w:val="left" w:leader="none" w:pos="1960"/>
        </w:tabs>
        <w:rPr/>
      </w:pPr>
      <w:r>
        <w:rPr>
          <w:rFonts w:ascii="Cambria" w:hAnsi="Cambria"/>
          <w:sz w:val="22"/>
          <w:szCs w:val="22"/>
        </w:rPr>
        <w:t>Operating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Systems</w:t>
      </w:r>
      <w:r>
        <w:tab/>
      </w:r>
      <w: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>Windows,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Linux</w:t>
      </w:r>
    </w:p>
    <w:p>
      <w:pPr>
        <w:pStyle w:val="style48"/>
        <w:numPr>
          <w:ilvl w:val="0"/>
          <w:numId w:val="9"/>
        </w:numPr>
        <w:tabs>
          <w:tab w:val="left" w:leader="none" w:pos="1960"/>
        </w:tabs>
        <w:rPr/>
      </w:pPr>
      <w:r>
        <w:rPr>
          <w:rFonts w:ascii="Cambria" w:hAnsi="Cambria"/>
          <w:sz w:val="22"/>
          <w:szCs w:val="22"/>
        </w:rPr>
        <w:t>Office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Tools</w:t>
      </w:r>
      <w:r>
        <w:rPr>
          <w:rFonts w:ascii="Cambria" w:hAnsi="Cambria"/>
          <w:sz w:val="22"/>
          <w:szCs w:val="22"/>
        </w:rPr>
        <w:t xml:space="preserve">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         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</w:t>
      </w:r>
      <w:r>
        <w:rPr>
          <w:rFonts w:ascii="Times New Roman" w:cs="Calibri" w:hAnsi="Times New Roman" w:hint="eastAsi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Office</w:t>
      </w:r>
      <w:r>
        <w:rPr>
          <w:rFonts w:ascii="Cambria" w:cs="Calibri" w:hAnsi="Cambria" w:hint="eastAsia"/>
          <w:sz w:val="22"/>
          <w:szCs w:val="22"/>
        </w:rPr>
        <w:t xml:space="preserve"> </w:t>
      </w:r>
      <w:r>
        <w:rPr>
          <w:rFonts w:ascii="Cambria" w:cs="Calibri" w:hAnsi="Cambria" w:hint="eastAsia"/>
          <w:sz w:val="22"/>
          <w:szCs w:val="22"/>
        </w:rPr>
        <w:t>,</w:t>
      </w:r>
      <w:r>
        <w:rPr>
          <w:rFonts w:cs="Calibri" w:hint="eastAsia"/>
          <w:sz w:val="24"/>
          <w:szCs w:val="24"/>
        </w:rPr>
        <w:t>MS</w:t>
      </w:r>
      <w:r>
        <w:rPr>
          <w:rFonts w:cs="Calibri" w:hint="eastAsia"/>
          <w:sz w:val="22"/>
          <w:szCs w:val="22"/>
        </w:rPr>
        <w:t>-Word,Excel</w:t>
      </w:r>
      <w:r>
        <w:rPr>
          <w:rFonts w:cs="Calibri" w:hint="eastAsia"/>
          <w:sz w:val="22"/>
          <w:szCs w:val="22"/>
        </w:rPr>
        <w:t xml:space="preserve"> </w:t>
      </w:r>
      <w:r>
        <w:rPr>
          <w:rFonts w:cs="Calibri" w:hint="eastAsia"/>
          <w:sz w:val="22"/>
          <w:szCs w:val="22"/>
        </w:rPr>
        <w:t>,PowerPoint</w:t>
      </w:r>
      <w:r>
        <w:rPr>
          <w:rFonts w:ascii="Cambria" w:cs="Calibri" w:hAnsi="Cambria" w:hint="eastAsia"/>
          <w:sz w:val="22"/>
          <w:szCs w:val="22"/>
        </w:rPr>
        <w:t>,</w:t>
      </w:r>
      <w:r>
        <w:rPr>
          <w:rFonts w:ascii="Cambria" w:cs="Calibri" w:hAnsi="Cambria" w:hint="eastAsi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Access</w:t>
      </w:r>
      <w:r>
        <w:rPr>
          <w:rFonts w:ascii="Cambria" w:cs="Calibri" w:hAnsi="Cambria" w:hint="eastAsia"/>
          <w:sz w:val="22"/>
          <w:szCs w:val="22"/>
        </w:rPr>
        <w:t xml:space="preserve"> </w:t>
      </w:r>
    </w:p>
    <w:p>
      <w:pPr>
        <w:pStyle w:val="style48"/>
        <w:numPr>
          <w:ilvl w:val="0"/>
          <w:numId w:val="24"/>
        </w:numPr>
        <w:tabs>
          <w:tab w:val="left" w:leader="none" w:pos="1960"/>
        </w:tabs>
        <w:rPr/>
      </w:pPr>
      <w:r>
        <w:rPr>
          <w:rFonts w:ascii="Cambria" w:hAnsi="Cambria"/>
          <w:sz w:val="22"/>
          <w:szCs w:val="22"/>
        </w:rPr>
        <w:t>Programming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Languages</w:t>
      </w:r>
      <w: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HTML5</w:t>
      </w:r>
      <w:r>
        <w:t xml:space="preserve"> </w:t>
      </w:r>
      <w:r>
        <w:t>,</w:t>
      </w:r>
      <w:r>
        <w:rPr>
          <w:sz w:val="22"/>
          <w:szCs w:val="22"/>
        </w:rPr>
        <w:t>SQL</w:t>
      </w:r>
      <w:r>
        <w:t>,CSS3,</w:t>
      </w:r>
      <w:r>
        <w:rPr>
          <w:rFonts w:ascii="Cambria" w:hAnsi="Cambria"/>
          <w:sz w:val="22"/>
          <w:szCs w:val="22"/>
        </w:rPr>
        <w:t>JavaScript</w:t>
      </w:r>
      <w:r>
        <w:rPr>
          <w:rFonts w:ascii="Cambria" w:hAnsi="Cambria"/>
          <w:sz w:val="22"/>
          <w:szCs w:val="22"/>
          <w:lang w:val="en-US"/>
        </w:rPr>
        <w:t>,c</w:t>
      </w:r>
      <w:r>
        <w:rPr>
          <w:rFonts w:ascii="Cambria" w:hAnsi="Cambria"/>
          <w:sz w:val="22"/>
          <w:szCs w:val="22"/>
          <w:lang w:val="en-US"/>
        </w:rPr>
        <w:t>++,Asp</w:t>
      </w:r>
      <w:r>
        <w:rPr>
          <w:rFonts w:ascii="Cambria" w:hAnsi="Cambria"/>
          <w:sz w:val="22"/>
          <w:szCs w:val="22"/>
          <w:lang w:val="en-US"/>
        </w:rPr>
        <w:t>.net,Java.</w:t>
      </w:r>
    </w:p>
    <w:p>
      <w:pPr>
        <w:pStyle w:val="style48"/>
        <w:numPr>
          <w:ilvl w:val="0"/>
          <w:numId w:val="21"/>
        </w:numPr>
        <w:tabs>
          <w:tab w:val="left" w:leader="none" w:pos="1960"/>
        </w:tabs>
        <w:rPr/>
      </w:pPr>
      <w:r>
        <w:rPr>
          <w:rFonts w:ascii="Cambria" w:hAnsi="Cambria"/>
          <w:sz w:val="22"/>
          <w:szCs w:val="22"/>
        </w:rPr>
        <w:t>Web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Technologies</w:t>
      </w:r>
      <w:r>
        <w:tab/>
      </w:r>
      <w: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>Html,Bootstrap,Wordpress</w:t>
      </w:r>
      <w:r>
        <w:rPr>
          <w:rFonts w:ascii="Cambria" w:hAnsi="Cambria"/>
          <w:sz w:val="22"/>
          <w:szCs w:val="22"/>
          <w:lang w:val="en-US"/>
        </w:rPr>
        <w:t>.</w:t>
      </w:r>
      <w:r>
        <w:rPr>
          <w:rFonts w:ascii="Angsana New" w:hAnsi="Angsana New"/>
          <w:sz w:val="22"/>
          <w:szCs w:val="22"/>
        </w:rPr>
        <w:t xml:space="preserve"> </w:t>
      </w:r>
    </w:p>
    <w:p>
      <w:pPr>
        <w:pStyle w:val="style48"/>
        <w:numPr>
          <w:ilvl w:val="0"/>
          <w:numId w:val="27"/>
        </w:numPr>
        <w:rPr/>
      </w:pPr>
      <w:r>
        <w:rPr>
          <w:rFonts w:ascii="Cambria" w:hAnsi="Cambria"/>
          <w:sz w:val="22"/>
          <w:szCs w:val="22"/>
        </w:rPr>
        <w:t>Database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Softwares</w:t>
      </w:r>
      <w:r>
        <w:tab/>
      </w:r>
      <w: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>Oracle,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MySQL</w:t>
      </w:r>
    </w:p>
    <w:p>
      <w:pPr>
        <w:pStyle w:val="style48"/>
        <w:numPr>
          <w:ilvl w:val="0"/>
          <w:numId w:val="17"/>
        </w:numPr>
        <w:tabs>
          <w:tab w:val="left" w:leader="none" w:pos="1340"/>
        </w:tabs>
        <w:spacing w:lineRule="atLeast" w:line="100"/>
        <w:rPr>
          <w:rFonts w:ascii="Times New Roman" w:hAnsi="Times New Roman"/>
          <w:b/>
        </w:rPr>
      </w:pPr>
      <w:r>
        <w:rPr>
          <w:rFonts w:ascii="Cambria" w:hAnsi="Cambria"/>
          <w:sz w:val="22"/>
          <w:szCs w:val="22"/>
        </w:rPr>
        <w:t>Servers</w:t>
      </w:r>
      <w:r>
        <w:tab/>
      </w:r>
      <w:r>
        <w:tab/>
      </w:r>
      <w:r>
        <w:tab/>
      </w:r>
      <w: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>MySQL</w:t>
      </w:r>
    </w:p>
    <w:p>
      <w:pPr>
        <w:pStyle w:val="style0"/>
        <w:spacing w:lineRule="auto" w:line="276"/>
        <w:ind w:left="360"/>
        <w:rPr>
          <w:rFonts w:ascii="Times New Roman" w:cs="Times New Roman" w:hAnsi="Times New Roman"/>
          <w:b/>
        </w:rPr>
      </w:pPr>
    </w:p>
    <w:tbl>
      <w:tblPr>
        <w:tblpPr w:leftFromText="180" w:rightFromText="180" w:topFromText="0" w:bottomFromText="0" w:vertAnchor="text" w:horzAnchor="margin" w:tblpXSpec="left" w:tblpY="-64"/>
        <w:tblW w:w="9949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49"/>
      </w:tblGrid>
      <w:tr>
        <w:trPr>
          <w:trHeight w:val="277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CO-</w:t>
            </w:r>
            <w:r>
              <w:rPr>
                <w:rFonts w:ascii="Times New Roman" w:cs="Times New Roman" w:hAnsi="Times New Roman"/>
                <w:b/>
              </w:rPr>
              <w:t xml:space="preserve"> CURRICULAR ACTIVITIES</w:t>
            </w:r>
          </w:p>
        </w:tc>
      </w:tr>
    </w:tbl>
    <w:p>
      <w:pPr>
        <w:pStyle w:val="style179"/>
        <w:numPr>
          <w:ilvl w:val="0"/>
          <w:numId w:val="26"/>
        </w:numPr>
        <w:spacing w:lineRule="auto" w:line="276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 w:val="false"/>
          <w:bCs w:val="false"/>
          <w:lang w:val="en-US"/>
        </w:rPr>
        <w:t>Visited Infosys company for campus connec</w:t>
      </w:r>
      <w:r>
        <w:rPr>
          <w:rFonts w:ascii="Times New Roman" w:cs="Times New Roman" w:hAnsi="Times New Roman"/>
          <w:b w:val="false"/>
          <w:bCs w:val="false"/>
          <w:lang w:val="en-US"/>
        </w:rPr>
        <w:t>t program on 2</w:t>
      </w:r>
      <w:r>
        <w:rPr>
          <w:rFonts w:ascii="Times New Roman" w:cs="Times New Roman" w:hAnsi="Times New Roman"/>
          <w:b w:val="false"/>
          <w:bCs w:val="false"/>
          <w:lang w:val="en-US"/>
        </w:rPr>
        <w:t>0 April 2018.</w:t>
      </w:r>
    </w:p>
    <w:p>
      <w:pPr>
        <w:pStyle w:val="style0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Cs w:val="false"/>
        </w:rPr>
        <w:t xml:space="preserve">Attended </w:t>
      </w:r>
      <w:r>
        <w:rPr>
          <w:rFonts w:ascii="Times New Roman" w:cs="Times New Roman" w:hAnsi="Times New Roman"/>
          <w:bCs w:val="false"/>
          <w:lang w:val="en-US"/>
        </w:rPr>
        <w:t>two days</w:t>
      </w:r>
      <w:r>
        <w:rPr>
          <w:rFonts w:ascii="Times New Roman" w:cs="Times New Roman" w:hAnsi="Times New Roman"/>
          <w:bCs w:val="false"/>
        </w:rPr>
        <w:t xml:space="preserve"> workshop</w:t>
      </w:r>
      <w:r>
        <w:rPr>
          <w:rFonts w:ascii="Times New Roman" w:cs="Times New Roman" w:hAnsi="Times New Roman"/>
          <w:bCs w:val="false"/>
        </w:rPr>
        <w:t xml:space="preserve"> on topic of ‘</w:t>
      </w:r>
      <w:r>
        <w:rPr>
          <w:rFonts w:ascii="Times New Roman" w:cs="Times New Roman" w:hAnsi="Times New Roman"/>
          <w:bCs w:val="false"/>
          <w:lang w:val="en-US"/>
        </w:rPr>
        <w:t>Ent</w:t>
      </w:r>
      <w:r>
        <w:rPr>
          <w:rFonts w:ascii="Times New Roman" w:cs="Times New Roman" w:hAnsi="Times New Roman"/>
          <w:bCs w:val="false"/>
          <w:lang w:val="en-US"/>
        </w:rPr>
        <w:t>repreneurship Development</w:t>
      </w:r>
      <w:r>
        <w:rPr>
          <w:rFonts w:ascii="Times New Roman" w:cs="Times New Roman" w:hAnsi="Times New Roman"/>
          <w:bCs w:val="false"/>
          <w:lang w:val="en-US"/>
        </w:rPr>
        <w:t>'</w:t>
      </w:r>
      <w:r>
        <w:rPr>
          <w:rFonts w:ascii="Times New Roman" w:cs="Times New Roman" w:hAnsi="Times New Roman"/>
          <w:bCs w:val="false"/>
          <w:lang w:val="en-US"/>
        </w:rPr>
        <w:t xml:space="preserve"> he</w:t>
      </w:r>
      <w:r>
        <w:rPr>
          <w:rFonts w:ascii="Times New Roman" w:cs="Times New Roman" w:hAnsi="Times New Roman"/>
          <w:bCs w:val="false"/>
          <w:lang w:val="en-US"/>
        </w:rPr>
        <w:t xml:space="preserve">ld in </w:t>
      </w:r>
      <w:r>
        <w:rPr>
          <w:rFonts w:ascii="Times New Roman" w:cs="Times New Roman" w:hAnsi="Times New Roman"/>
          <w:bCs w:val="false"/>
          <w:lang w:val="en-US"/>
        </w:rPr>
        <w:t>201</w:t>
      </w:r>
      <w:r>
        <w:rPr>
          <w:rFonts w:ascii="Times New Roman" w:cs="Times New Roman" w:hAnsi="Times New Roman"/>
          <w:bCs w:val="false"/>
          <w:lang w:val="en-US"/>
        </w:rPr>
        <w:t>6-17</w:t>
      </w:r>
      <w:r>
        <w:rPr>
          <w:rFonts w:ascii="Times New Roman" w:cs="Times New Roman" w:hAnsi="Times New Roman"/>
          <w:bCs w:val="false"/>
          <w:lang w:val="en-US"/>
        </w:rPr>
        <w:t>.</w:t>
      </w:r>
    </w:p>
    <w:p>
      <w:pPr>
        <w:pStyle w:val="style0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bCs w:val="false"/>
        </w:rPr>
      </w:pPr>
      <w:r>
        <w:rPr>
          <w:rFonts w:ascii="Times New Roman" w:cs="Times New Roman" w:hAnsi="Times New Roman"/>
          <w:bCs w:val="false"/>
        </w:rPr>
        <w:t xml:space="preserve">Worked as </w:t>
      </w:r>
      <w:r>
        <w:rPr>
          <w:rFonts w:ascii="Times New Roman" w:cs="Times New Roman" w:hAnsi="Times New Roman"/>
          <w:bCs w:val="false"/>
          <w:lang w:val="en-US"/>
        </w:rPr>
        <w:t xml:space="preserve">Need For </w:t>
      </w:r>
      <w:r>
        <w:rPr>
          <w:rFonts w:ascii="Times New Roman" w:cs="Times New Roman" w:hAnsi="Times New Roman"/>
          <w:bCs w:val="false"/>
          <w:lang w:val="en-US"/>
        </w:rPr>
        <w:t>Speed</w:t>
      </w:r>
      <w:r>
        <w:rPr>
          <w:rFonts w:ascii="Times New Roman" w:cs="Times New Roman" w:hAnsi="Times New Roman"/>
          <w:bCs w:val="false"/>
        </w:rPr>
        <w:t xml:space="preserve"> Co-Head in 201</w:t>
      </w:r>
      <w:r>
        <w:rPr>
          <w:rFonts w:ascii="Times New Roman" w:cs="Times New Roman" w:hAnsi="Times New Roman"/>
          <w:bCs w:val="false"/>
          <w:lang w:val="en-US"/>
        </w:rPr>
        <w:t>5</w:t>
      </w:r>
      <w:r>
        <w:rPr>
          <w:rFonts w:ascii="Times New Roman" w:cs="Times New Roman" w:hAnsi="Times New Roman"/>
          <w:bCs w:val="false"/>
        </w:rPr>
        <w:t>-1</w:t>
      </w:r>
      <w:r>
        <w:rPr>
          <w:rFonts w:ascii="Times New Roman" w:cs="Times New Roman" w:hAnsi="Times New Roman"/>
          <w:bCs w:val="false"/>
          <w:lang w:val="en-US"/>
        </w:rPr>
        <w:t>6</w:t>
      </w:r>
      <w:r>
        <w:rPr>
          <w:rFonts w:ascii="Times New Roman" w:cs="Times New Roman" w:hAnsi="Times New Roman"/>
          <w:bCs w:val="false"/>
        </w:rPr>
        <w:t>.</w:t>
      </w: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b/>
        </w:rPr>
      </w:pPr>
    </w:p>
    <w:tbl>
      <w:tblPr>
        <w:tblpPr w:leftFromText="180" w:rightFromText="180" w:topFromText="0" w:bottomFromText="0" w:vertAnchor="text" w:horzAnchor="margin" w:tblpXSpec="left" w:tblpY="-64"/>
        <w:tblW w:w="9904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04"/>
      </w:tblGrid>
      <w:tr>
        <w:trPr>
          <w:trHeight w:val="378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EXTRA-</w:t>
            </w:r>
            <w:r>
              <w:rPr>
                <w:rFonts w:ascii="Times New Roman" w:cs="Times New Roman" w:hAnsi="Times New Roman"/>
                <w:b/>
              </w:rPr>
              <w:t>CURRICULAR ACTIVITIES</w:t>
            </w:r>
          </w:p>
        </w:tc>
      </w:tr>
      <w:tr>
        <w:tblPrEx/>
        <w:trPr>
          <w:trHeight w:val="50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</w:rPr>
            </w:pPr>
          </w:p>
        </w:tc>
      </w:tr>
    </w:tbl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Cs w:val="false"/>
        </w:rPr>
        <w:t xml:space="preserve">Worked as </w:t>
      </w:r>
      <w:r>
        <w:rPr>
          <w:rFonts w:ascii="Times New Roman" w:cs="Times New Roman" w:hAnsi="Times New Roman"/>
          <w:bCs w:val="false"/>
        </w:rPr>
        <w:t xml:space="preserve">Volunteer </w:t>
      </w:r>
      <w:r>
        <w:rPr>
          <w:rFonts w:ascii="Times New Roman" w:cs="Times New Roman" w:hAnsi="Times New Roman"/>
          <w:bCs w:val="false"/>
        </w:rPr>
        <w:t xml:space="preserve">in </w:t>
      </w:r>
      <w:r>
        <w:rPr>
          <w:rFonts w:ascii="Times New Roman" w:cs="Times New Roman" w:hAnsi="Times New Roman"/>
          <w:bCs w:val="false"/>
        </w:rPr>
        <w:t>Ashadi</w:t>
      </w:r>
      <w:r>
        <w:rPr>
          <w:rFonts w:ascii="Times New Roman" w:cs="Times New Roman" w:hAnsi="Times New Roman"/>
          <w:bCs w:val="false"/>
        </w:rPr>
        <w:t xml:space="preserve"> </w:t>
      </w:r>
      <w:r>
        <w:rPr>
          <w:rFonts w:ascii="Times New Roman" w:cs="Times New Roman" w:hAnsi="Times New Roman"/>
          <w:bCs w:val="false"/>
        </w:rPr>
        <w:t>Vari</w:t>
      </w:r>
      <w:r>
        <w:rPr>
          <w:rFonts w:ascii="Times New Roman" w:cs="Times New Roman" w:hAnsi="Times New Roman"/>
          <w:bCs w:val="false"/>
        </w:rPr>
        <w:t xml:space="preserve"> at Pandharpur.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Cs w:val="false"/>
        </w:rPr>
        <w:t>Tree Plantation.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 w:val="false"/>
          <w:bCs w:val="false"/>
          <w:lang w:val="en-US"/>
        </w:rPr>
        <w:t>Was winn</w:t>
      </w:r>
      <w:r>
        <w:rPr>
          <w:rFonts w:ascii="Times New Roman" w:cs="Times New Roman" w:hAnsi="Times New Roman"/>
          <w:b w:val="false"/>
          <w:bCs w:val="false"/>
          <w:lang w:val="en-US"/>
        </w:rPr>
        <w:t>er of many dance competition.</w:t>
      </w:r>
    </w:p>
    <w:p>
      <w:pPr>
        <w:pStyle w:val="style0"/>
        <w:spacing w:lineRule="auto" w:line="276"/>
        <w:rPr>
          <w:rFonts w:ascii="Times New Roman" w:cs="Times New Roman" w:hAnsi="Times New Roman"/>
          <w:bCs w:val="false"/>
        </w:rPr>
      </w:pPr>
    </w:p>
    <w:tbl>
      <w:tblPr>
        <w:tblpPr w:leftFromText="180" w:rightFromText="180" w:topFromText="0" w:bottomFromText="0" w:vertAnchor="text" w:horzAnchor="margin" w:tblpXSpec="left" w:tblpY="-64"/>
        <w:tblW w:w="9904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04"/>
      </w:tblGrid>
      <w:tr>
        <w:trPr>
          <w:trHeight w:val="378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STRENGTH </w:t>
            </w:r>
          </w:p>
        </w:tc>
      </w:tr>
    </w:tbl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can mingle with an</w:t>
      </w:r>
      <w:r>
        <w:rPr>
          <w:rFonts w:ascii="Times New Roman" w:cs="Times New Roman" w:hAnsi="Times New Roman"/>
          <w:lang w:val="en-US"/>
        </w:rPr>
        <w:t>environment</w:t>
      </w:r>
      <w:r>
        <w:rPr>
          <w:rFonts w:ascii="Times New Roman" w:cs="Times New Roman" w:hAnsi="Times New Roman"/>
        </w:rPr>
        <w:t>nt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Team Work Skill</w:t>
      </w:r>
      <w:r>
        <w:rPr>
          <w:rFonts w:ascii="Times New Roman" w:cs="Times New Roman" w:hAnsi="Times New Roman"/>
        </w:rPr>
        <w:t>.</w:t>
      </w:r>
    </w:p>
    <w:tbl>
      <w:tblPr>
        <w:tblpPr w:leftFromText="180" w:rightFromText="180" w:topFromText="0" w:bottomFromText="0" w:vertAnchor="text" w:horzAnchor="margin" w:tblpXSpec="left" w:tblpY="673"/>
        <w:tblW w:w="10035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10035"/>
      </w:tblGrid>
      <w:tr>
        <w:trPr>
          <w:trHeight w:val="256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HOBBIES </w:t>
            </w:r>
          </w:p>
        </w:tc>
      </w:tr>
    </w:tbl>
    <w:p>
      <w:pPr>
        <w:pStyle w:val="style0"/>
        <w:numPr>
          <w:ilvl w:val="0"/>
          <w:numId w:val="11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My major strength is my parents, confidence in self loyalty, sincerity and hardworking attitude. This makes me fill that I can land</w:t>
      </w:r>
      <w:r>
        <w:rPr>
          <w:rFonts w:ascii="Times New Roman" w:hAnsi="Times New Roman"/>
        </w:rPr>
        <w:t xml:space="preserve"> up the expectation of t</w:t>
      </w:r>
      <w:r>
        <w:rPr>
          <w:rFonts w:ascii="Times New Roman" w:hAnsi="Times New Roman"/>
          <w:lang w:val="en-US"/>
        </w:rPr>
        <w:t>he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numPr>
          <w:ilvl w:val="0"/>
          <w:numId w:val="11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Internet surfing.</w:t>
      </w:r>
    </w:p>
    <w:p>
      <w:pPr>
        <w:pStyle w:val="style0"/>
        <w:numPr>
          <w:ilvl w:val="0"/>
          <w:numId w:val="11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Devotional service.</w:t>
      </w:r>
    </w:p>
    <w:tbl>
      <w:tblPr>
        <w:tblpPr w:leftFromText="180" w:rightFromText="180" w:topFromText="0" w:bottomFromText="0" w:vertAnchor="text" w:horzAnchor="margin" w:tblpXSpec="left" w:tblpY="100"/>
        <w:tblW w:w="9994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9994"/>
      </w:tblGrid>
      <w:tr>
        <w:trPr>
          <w:trHeight w:val="248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PERSONAL DETAILS</w:t>
            </w:r>
          </w:p>
        </w:tc>
      </w:tr>
    </w:tbl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Na</w:t>
      </w:r>
      <w:r>
        <w:rPr>
          <w:rFonts w:ascii="Times New Roman" w:cs="Times New Roman" w:hAnsi="Times New Roman"/>
          <w:lang w:val="en-US"/>
        </w:rPr>
        <w:t>me</w:t>
      </w:r>
      <w:r>
        <w:rPr>
          <w:rFonts w:ascii="Times New Roman" w:cs="Times New Roman" w:hAnsi="Times New Roman"/>
          <w:lang w:val="en-US"/>
        </w:rPr>
        <w:t xml:space="preserve">          </w:t>
      </w:r>
      <w:r>
        <w:rPr>
          <w:rFonts w:ascii="Times New Roman" w:cs="Times New Roman" w:hAnsi="Times New Roman"/>
          <w:lang w:val="en-US"/>
        </w:rPr>
        <w:t xml:space="preserve">         </w:t>
      </w: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:</w:t>
      </w:r>
      <w:r>
        <w:rPr>
          <w:rFonts w:ascii="Times New Roman" w:cs="Times New Roman" w:hAnsi="Times New Roman"/>
          <w:lang w:val="en-US"/>
        </w:rPr>
        <w:t xml:space="preserve">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Sneha Prakash Kambale.</w:t>
      </w:r>
    </w:p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Fathe</w:t>
      </w:r>
      <w:r>
        <w:rPr>
          <w:rFonts w:ascii="Times New Roman" w:cs="Times New Roman" w:hAnsi="Times New Roman"/>
          <w:lang w:val="en-US"/>
        </w:rPr>
        <w:t>r's Name</w:t>
      </w:r>
      <w:r>
        <w:rPr>
          <w:rFonts w:ascii="Times New Roman" w:cs="Times New Roman" w:hAnsi="Times New Roman"/>
          <w:lang w:val="en-US"/>
        </w:rPr>
        <w:t>.</w:t>
      </w:r>
      <w:r>
        <w:rPr>
          <w:rFonts w:ascii="Times New Roman" w:cs="Times New Roman" w:hAnsi="Times New Roman"/>
          <w:lang w:val="en-US"/>
        </w:rPr>
        <w:t xml:space="preserve">              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  :        Prakash Parsu Kambale.</w:t>
      </w:r>
    </w:p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Date of birth</w:t>
      </w:r>
      <w:r>
        <w:rPr>
          <w:rFonts w:ascii="Times New Roman" w:cs="Times New Roman" w:hAnsi="Times New Roman"/>
          <w:lang w:val="en-US"/>
        </w:rPr>
        <w:t xml:space="preserve">.     </w:t>
      </w:r>
      <w:r>
        <w:rPr>
          <w:rFonts w:ascii="Times New Roman" w:cs="Times New Roman" w:hAnsi="Times New Roman"/>
          <w:lang w:val="en-US"/>
        </w:rPr>
        <w:t xml:space="preserve">             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 :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1st </w:t>
      </w:r>
      <w:r>
        <w:rPr>
          <w:rFonts w:ascii="Times New Roman" w:cs="Times New Roman" w:hAnsi="Times New Roman"/>
          <w:lang w:val="en-US"/>
        </w:rPr>
        <w:t xml:space="preserve">Oct </w:t>
      </w:r>
      <w:r>
        <w:rPr>
          <w:rFonts w:ascii="Times New Roman" w:cs="Times New Roman" w:hAnsi="Times New Roman"/>
          <w:lang w:val="en-US"/>
        </w:rPr>
        <w:t>1996.</w:t>
      </w:r>
    </w:p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Gend</w:t>
      </w:r>
      <w:r>
        <w:rPr>
          <w:rFonts w:ascii="Times New Roman" w:cs="Times New Roman" w:hAnsi="Times New Roman"/>
          <w:lang w:val="en-US"/>
        </w:rPr>
        <w:t>er and marital status</w:t>
      </w:r>
      <w:r>
        <w:rPr>
          <w:rFonts w:ascii="Times New Roman" w:cs="Times New Roman" w:hAnsi="Times New Roman"/>
          <w:lang w:val="en-US"/>
        </w:rPr>
        <w:t xml:space="preserve">.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 :</w:t>
      </w: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Female and Unmarride.</w:t>
      </w:r>
    </w:p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N</w:t>
      </w:r>
      <w:r>
        <w:rPr>
          <w:rFonts w:ascii="Times New Roman" w:cs="Times New Roman" w:hAnsi="Times New Roman"/>
          <w:lang w:val="en-US"/>
        </w:rPr>
        <w:t>ationality</w:t>
      </w:r>
      <w:r>
        <w:rPr>
          <w:rFonts w:ascii="Times New Roman" w:cs="Times New Roman" w:hAnsi="Times New Roman"/>
          <w:lang w:val="en-US"/>
        </w:rPr>
        <w:t>.                              :         Indian.</w:t>
      </w:r>
    </w:p>
    <w:p>
      <w:pPr>
        <w:pStyle w:val="style179"/>
        <w:numPr>
          <w:ilvl w:val="0"/>
          <w:numId w:val="23"/>
        </w:numPr>
        <w:spacing w:lineRule="auto" w:line="27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lang w:val="en-US"/>
        </w:rPr>
        <w:t>Blood group</w:t>
      </w:r>
      <w:r>
        <w:rPr>
          <w:rFonts w:ascii="Times New Roman" w:cs="Times New Roman" w:hAnsi="Times New Roman"/>
          <w:lang w:val="en-US"/>
        </w:rPr>
        <w:t>.                             :</w:t>
      </w:r>
      <w:r>
        <w:rPr>
          <w:rFonts w:ascii="Times New Roman" w:cs="Times New Roman" w:hAnsi="Times New Roman"/>
          <w:lang w:val="en-US"/>
        </w:rPr>
        <w:t xml:space="preserve">         A+.</w:t>
      </w:r>
    </w:p>
    <w:tbl>
      <w:tblPr>
        <w:tblpPr w:leftFromText="180" w:rightFromText="180" w:topFromText="0" w:bottomFromText="0" w:vertAnchor="text" w:horzAnchor="margin" w:tblpXSpec="left" w:tblpY="106"/>
        <w:tblW w:w="10035" w:type="dxa"/>
        <w:tblCellSpacing w:w="15" w:type="dxa"/>
        <w:shd w:val="clear" w:color="auto" w:fill="bfbfbf"/>
        <w:tblLook w:val="04A0" w:firstRow="1" w:lastRow="0" w:firstColumn="1" w:lastColumn="0" w:noHBand="0" w:noVBand="1"/>
      </w:tblPr>
      <w:tblGrid>
        <w:gridCol w:w="10035"/>
      </w:tblGrid>
      <w:tr>
        <w:trPr>
          <w:trHeight w:val="256" w:hRule="atLeast"/>
          <w:tblCellSpacing w:w="15" w:type="dxa"/>
        </w:trPr>
        <w:tc>
          <w:tcPr>
            <w:tcW w:w="4970" w:type="pct"/>
            <w:tcBorders/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DECLARATION</w:t>
            </w:r>
          </w:p>
        </w:tc>
      </w:tr>
    </w:tbl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</w:t>
      </w:r>
      <w:r>
        <w:rPr>
          <w:rFonts w:ascii="Times New Roman" w:cs="Times New Roman" w:hAnsi="Times New Roman"/>
        </w:rPr>
        <w:t>declared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that all the above statements are true to </w:t>
      </w:r>
      <w:r>
        <w:rPr>
          <w:rFonts w:ascii="Times New Roman" w:cs="Times New Roman" w:hAnsi="Times New Roman"/>
        </w:rPr>
        <w:t>best my knowledge &amp;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Belief.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Date: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</w:rPr>
        <w:t>Yours Faithfully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Place: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                                                           </w:t>
      </w: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Miss.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Sneha Prak</w:t>
      </w:r>
      <w:r>
        <w:rPr>
          <w:rFonts w:ascii="Times New Roman" w:cs="Times New Roman" w:hAnsi="Times New Roman"/>
          <w:lang w:val="en-US"/>
        </w:rPr>
        <w:t>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Kambale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footerReference w:type="even" r:id="rId2"/>
      <w:footerReference w:type="default" r:id="rId3"/>
      <w:pgSz w:w="12240" w:h="15840" w:orient="portrait" w:code="1"/>
      <w:pgMar w:top="864" w:right="1440" w:bottom="1152" w:left="1440" w:header="0" w:footer="0" w:gutter="0"/>
      <w:pgBorders w:zOrder="front" w:display="allPages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02E5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42D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E499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5DE5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D6E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225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6C95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B749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B4CA90A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6A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47AD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554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4D8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FF41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C681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E348EFE"/>
    <w:lvl w:ilvl="0" w:tplc="4009000B">
      <w:start w:val="1"/>
      <w:numFmt w:val="bullet"/>
      <w:lvlText w:val=""/>
      <w:lvlJc w:val="left"/>
      <w:pPr>
        <w:ind w:left="10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8963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BDC53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FF82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D7681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BE03CCD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C780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1686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C58E7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F9081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E5E414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2085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DEC8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4"/>
  </w:num>
  <w:num w:numId="5">
    <w:abstractNumId w:val="0"/>
  </w:num>
  <w:num w:numId="6">
    <w:abstractNumId w:val="17"/>
  </w:num>
  <w:num w:numId="7">
    <w:abstractNumId w:val="3"/>
  </w:num>
  <w:num w:numId="8">
    <w:abstractNumId w:val="15"/>
  </w:num>
  <w:num w:numId="9">
    <w:abstractNumId w:val="7"/>
  </w:num>
  <w:num w:numId="10">
    <w:abstractNumId w:val="5"/>
  </w:num>
  <w:num w:numId="11">
    <w:abstractNumId w:val="11"/>
  </w:num>
  <w:num w:numId="12">
    <w:abstractNumId w:val="13"/>
  </w:num>
  <w:num w:numId="13">
    <w:abstractNumId w:val="29"/>
  </w:num>
  <w:num w:numId="14">
    <w:abstractNumId w:val="28"/>
  </w:num>
  <w:num w:numId="15">
    <w:abstractNumId w:val="21"/>
  </w:num>
  <w:num w:numId="16">
    <w:abstractNumId w:val="27"/>
  </w:num>
  <w:num w:numId="17">
    <w:abstractNumId w:val="16"/>
  </w:num>
  <w:num w:numId="18">
    <w:abstractNumId w:val="12"/>
  </w:num>
  <w:num w:numId="19">
    <w:abstractNumId w:val="23"/>
  </w:num>
  <w:num w:numId="20">
    <w:abstractNumId w:val="19"/>
  </w:num>
  <w:num w:numId="21">
    <w:abstractNumId w:val="26"/>
  </w:num>
  <w:num w:numId="22">
    <w:abstractNumId w:val="31"/>
  </w:num>
  <w:num w:numId="23">
    <w:abstractNumId w:val="14"/>
  </w:num>
  <w:num w:numId="24">
    <w:abstractNumId w:val="22"/>
  </w:num>
  <w:num w:numId="25">
    <w:abstractNumId w:val="24"/>
  </w:num>
  <w:num w:numId="26">
    <w:abstractNumId w:val="25"/>
  </w:num>
  <w:num w:numId="27">
    <w:abstractNumId w:val="8"/>
  </w:num>
  <w:num w:numId="28">
    <w:abstractNumId w:val="20"/>
  </w:num>
  <w:num w:numId="29">
    <w:abstractNumId w:val="9"/>
  </w:num>
  <w:num w:numId="30">
    <w:abstractNumId w:val="2"/>
  </w:num>
  <w:num w:numId="31">
    <w:abstractNumId w:val="30"/>
  </w:num>
  <w:num w:numId="3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Arial" w:eastAsia="Times New Roman" w:hAnsi="Arial"/>
      <w:bCs/>
      <w:iCs/>
      <w:color w:val="000000"/>
      <w:sz w:val="24"/>
      <w:szCs w:val="24"/>
      <w14:shadow w14:ky="0" w14:sx="100000" w14:algn="none" w14:blurRad="0" w14:sy="100000" w14:dir="0" w14:dist="0" w14:kx="0">
        <w14:srgbClr w14:val="808080"/>
      </w14:shadow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/>
      <w:outlineLvl w:val="0"/>
    </w:pPr>
    <w:rPr>
      <w:rFonts w:ascii="Cambria" w:cs="Mangal" w:eastAsia="宋体" w:hAnsi="Cambria"/>
      <w:b/>
      <w:bCs w:val="false"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Footer Char_610be417-f15a-495c-b1ae-47ddd9f1323a"/>
    <w:basedOn w:val="style65"/>
    <w:next w:val="style4097"/>
    <w:link w:val="style32"/>
    <w:rPr>
      <w:rFonts w:ascii="Arial" w:cs="Arial" w:eastAsia="Times New Roman" w:hAnsi="Arial"/>
      <w:bCs/>
      <w:iCs/>
      <w:color w:val="000000"/>
      <w:sz w:val="24"/>
      <w:szCs w:val="24"/>
      <w14:shadow w14:ky="0" w14:sx="100000" w14:algn="none" w14:blurRad="0" w14:sy="100000" w14:dir="0" w14:dist="0" w14:kx="0">
        <w14:srgbClr w14:val="808080"/>
      </w14:shadow>
    </w:rPr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8c416b46-fa43-49c3-904a-5aa809ac5324"/>
    <w:basedOn w:val="style65"/>
    <w:next w:val="style4098"/>
    <w:link w:val="style31"/>
    <w:uiPriority w:val="99"/>
    <w:rPr>
      <w:rFonts w:ascii="Arial" w:cs="Arial" w:eastAsia="Times New Roman" w:hAnsi="Arial"/>
      <w:bCs/>
      <w:iCs/>
      <w:color w:val="000000"/>
      <w:sz w:val="24"/>
      <w:szCs w:val="24"/>
      <w14:shadow w14:ky="0" w14:sx="100000" w14:algn="none" w14:blurRad="0" w14:sy="100000" w14:dir="0" w14:dist="0" w14:kx="0">
        <w14:srgbClr w14:val="808080"/>
      </w14:shadow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6af0f928-9a9f-4a9c-a872-cd155bee6e60"/>
    <w:basedOn w:val="style65"/>
    <w:next w:val="style4099"/>
    <w:link w:val="style1"/>
    <w:uiPriority w:val="9"/>
    <w:rPr>
      <w:rFonts w:ascii="Cambria" w:cs="Mangal" w:eastAsia="宋体" w:hAnsi="Cambria"/>
      <w:b/>
      <w:iCs/>
      <w:color w:val="365f91"/>
      <w:sz w:val="28"/>
      <w:szCs w:val="28"/>
      <w14:shadow w14:ky="0" w14:sx="100000" w14:algn="none" w14:blurRad="0" w14:sy="100000" w14:dir="0" w14:dist="0" w14:kx="0">
        <w14:srgbClr w14:val="808080"/>
      </w14:shadow>
    </w:rPr>
  </w:style>
  <w:style w:type="paragraph" w:styleId="style74">
    <w:name w:val="Subtitle"/>
    <w:basedOn w:val="style0"/>
    <w:next w:val="style74"/>
    <w:pPr>
      <w:widowControl w:val="false"/>
      <w:spacing w:before="0" w:after="60"/>
      <w:ind w:left="0" w:right="0"/>
      <w:jc w:val="center"/>
    </w:pPr>
    <w:rPr>
      <w:rFonts w:ascii="Cambria" w:cs="Times New Roman" w:eastAsia="Times New Roman" w:hAnsi="Cambria" w:hint="eastAsia"/>
      <w:i/>
      <w:sz w:val="24"/>
      <w:szCs w:val="24"/>
      <w:lang w:val="en-US" w:bidi="ar-SA" w:eastAsia="ar-SA"/>
    </w:rPr>
  </w:style>
  <w:style w:type="paragraph" w:styleId="style9">
    <w:name w:val="heading 9"/>
    <w:basedOn w:val="style0"/>
    <w:next w:val="style9"/>
    <w:pPr>
      <w:keepNext/>
      <w:widowControl/>
      <w:shd w:val="clear" w:color="ffffff" w:fill="dfdfdf"/>
      <w:tabs>
        <w:tab w:val="left" w:leader="none" w:pos="0"/>
      </w:tabs>
      <w:spacing w:before="0" w:after="0"/>
      <w:ind w:left="-270" w:right="450" w:firstLine="270"/>
      <w:jc w:val="center"/>
      <w:outlineLvl w:val="8"/>
    </w:pPr>
    <w:rPr>
      <w:rFonts w:ascii="Times New Roman" w:cs="Times New Roman" w:eastAsia="Times New Roman" w:hAnsi="Times New Roman" w:hint="eastAsia"/>
      <w:b/>
      <w:smallCaps/>
      <w:sz w:val="28"/>
      <w:szCs w:val="20"/>
      <w:lang w:val="en-US" w:bidi="he-IL" w:eastAsia="he-IL"/>
    </w:rPr>
  </w:style>
  <w:style w:type="paragraph" w:styleId="style157">
    <w:name w:val="No Spacing"/>
    <w:next w:val="style157"/>
    <w:pPr>
      <w:widowControl/>
      <w:spacing w:after="0"/>
    </w:pPr>
    <w:rPr>
      <w:rFonts w:ascii="Times New Roman" w:cs="Times New Roman" w:eastAsia="Times New Roman" w:hAnsi="Times New Roman" w:hint="eastAsia"/>
      <w:sz w:val="20"/>
      <w:szCs w:val="20"/>
      <w:lang w:val="en-US" w:bidi="he-IL" w:eastAsia="he-IL"/>
    </w:rPr>
  </w:style>
  <w:style w:type="character" w:styleId="style264">
    <w:name w:val="Book Title"/>
    <w:next w:val="style264"/>
    <w:rPr>
      <w:rFonts w:ascii="Times New Roman" w:cs="Times New Roman" w:eastAsia="Times New Roman" w:hAnsi="Times New Roman" w:hint="eastAsia"/>
      <w:b/>
      <w:smallCaps/>
      <w:spacing w:val="5"/>
    </w:rPr>
  </w:style>
  <w:style w:type="paragraph" w:styleId="style48">
    <w:name w:val="List Bullet"/>
    <w:basedOn w:val="style0"/>
    <w:next w:val="style48"/>
    <w:pPr>
      <w:widowControl/>
      <w:spacing w:before="0" w:after="120" w:lineRule="auto" w:line="276"/>
      <w:ind w:left="360" w:right="0" w:hanging="360"/>
    </w:pPr>
    <w:rPr>
      <w:rFonts w:ascii="Calibri" w:cs="Times New Roman" w:eastAsia="Calibri" w:hAnsi="Calibri" w:hint="eastAsia"/>
      <w:color w:val="000000"/>
      <w:sz w:val="20"/>
      <w:szCs w:val="20"/>
      <w:lang w:val="en-US" w:bidi="ar-SA"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299</Words>
  <Pages>2</Pages>
  <Characters>1845</Characters>
  <Application>WPS Office</Application>
  <DocSecurity>0</DocSecurity>
  <Paragraphs>117</Paragraphs>
  <ScaleCrop>false</ScaleCrop>
  <LinksUpToDate>false</LinksUpToDate>
  <CharactersWithSpaces>2679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2018-12-06T16:02:32Z</dcterms:created>
  <dc:creator>ABC</dc:creator>
  <lastModifiedBy>ASUS_Z00LD</lastModifiedBy>
  <lastPrinted>2017-09-06T08:29:00Z</lastPrinted>
  <dcterms:modified xsi:type="dcterms:W3CDTF">2018-12-06T16:13:07Z</dcterms:modified>
  <revision>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